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6E24E" w14:textId="77777777" w:rsidR="00C92612" w:rsidRDefault="00C92612">
      <w:pPr>
        <w:rPr>
          <w:rFonts w:ascii="Arial Nova" w:eastAsia="Arial Nova" w:hAnsi="Arial Nova" w:cs="Arial Nova"/>
          <w:b/>
          <w:sz w:val="24"/>
        </w:rPr>
      </w:pPr>
    </w:p>
    <w:p w14:paraId="12248F20" w14:textId="77777777"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David Sincyr</w:t>
      </w:r>
    </w:p>
    <w:p w14:paraId="1F93685D"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Product Owner</w:t>
      </w:r>
    </w:p>
    <w:p w14:paraId="751771ED"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1F7A8F81" w14:textId="60E41E3D" w:rsidR="00C92612" w:rsidRDefault="00F71B47">
      <w:pPr>
        <w:numPr>
          <w:ilvl w:val="0"/>
          <w:numId w:val="1"/>
        </w:numPr>
        <w:ind w:left="720" w:hanging="360"/>
        <w:rPr>
          <w:rFonts w:ascii="Arial" w:eastAsia="Arial" w:hAnsi="Arial" w:cs="Arial"/>
          <w:sz w:val="24"/>
        </w:rPr>
      </w:pPr>
      <w:r>
        <w:rPr>
          <w:rFonts w:ascii="Arial" w:eastAsia="Arial" w:hAnsi="Arial" w:cs="Arial"/>
          <w:sz w:val="24"/>
        </w:rPr>
        <w:t xml:space="preserve">Populated </w:t>
      </w:r>
      <w:r w:rsidR="00A666F9">
        <w:rPr>
          <w:rFonts w:ascii="Arial" w:eastAsia="Arial" w:hAnsi="Arial" w:cs="Arial"/>
          <w:sz w:val="24"/>
        </w:rPr>
        <w:t xml:space="preserve">and managed the </w:t>
      </w:r>
      <w:r>
        <w:rPr>
          <w:rFonts w:ascii="Arial" w:eastAsia="Arial" w:hAnsi="Arial" w:cs="Arial"/>
          <w:sz w:val="24"/>
        </w:rPr>
        <w:t>Product Backlog document</w:t>
      </w:r>
    </w:p>
    <w:p w14:paraId="3BE00BD3" w14:textId="49EEB9DF" w:rsidR="00C92612" w:rsidRDefault="00A666F9">
      <w:pPr>
        <w:numPr>
          <w:ilvl w:val="0"/>
          <w:numId w:val="1"/>
        </w:numPr>
        <w:ind w:left="720" w:hanging="360"/>
        <w:rPr>
          <w:rFonts w:ascii="Arial" w:eastAsia="Arial" w:hAnsi="Arial" w:cs="Arial"/>
          <w:sz w:val="24"/>
        </w:rPr>
      </w:pPr>
      <w:r>
        <w:rPr>
          <w:rFonts w:ascii="Arial" w:eastAsia="Arial" w:hAnsi="Arial" w:cs="Arial"/>
          <w:sz w:val="24"/>
        </w:rPr>
        <w:t>Created and p</w:t>
      </w:r>
      <w:r w:rsidR="00F71B47">
        <w:rPr>
          <w:rFonts w:ascii="Arial" w:eastAsia="Arial" w:hAnsi="Arial" w:cs="Arial"/>
          <w:sz w:val="24"/>
        </w:rPr>
        <w:t>opulated Sprint Backlog document</w:t>
      </w:r>
    </w:p>
    <w:p w14:paraId="1D326DD4" w14:textId="012CF367" w:rsidR="00C92612" w:rsidRDefault="00F71B47">
      <w:pPr>
        <w:numPr>
          <w:ilvl w:val="0"/>
          <w:numId w:val="1"/>
        </w:numPr>
        <w:ind w:left="720" w:hanging="360"/>
        <w:rPr>
          <w:rFonts w:ascii="Arial" w:eastAsia="Arial" w:hAnsi="Arial" w:cs="Arial"/>
          <w:sz w:val="24"/>
        </w:rPr>
      </w:pPr>
      <w:r>
        <w:rPr>
          <w:rFonts w:ascii="Arial" w:eastAsia="Arial" w:hAnsi="Arial" w:cs="Arial"/>
          <w:sz w:val="24"/>
        </w:rPr>
        <w:t xml:space="preserve">Created </w:t>
      </w:r>
      <w:r w:rsidR="00A666F9">
        <w:rPr>
          <w:rFonts w:ascii="Arial" w:eastAsia="Arial" w:hAnsi="Arial" w:cs="Arial"/>
          <w:sz w:val="24"/>
        </w:rPr>
        <w:t xml:space="preserve">and populated my section on the </w:t>
      </w:r>
      <w:r>
        <w:rPr>
          <w:rFonts w:ascii="Arial" w:eastAsia="Arial" w:hAnsi="Arial" w:cs="Arial"/>
          <w:sz w:val="24"/>
        </w:rPr>
        <w:t>Team Member Report document</w:t>
      </w:r>
    </w:p>
    <w:p w14:paraId="32AC1F21" w14:textId="1A7EFA9B" w:rsidR="00C92612" w:rsidRDefault="00F71B47">
      <w:pPr>
        <w:numPr>
          <w:ilvl w:val="0"/>
          <w:numId w:val="1"/>
        </w:numPr>
        <w:ind w:left="720" w:hanging="360"/>
        <w:rPr>
          <w:rFonts w:ascii="Arial" w:eastAsia="Arial" w:hAnsi="Arial" w:cs="Arial"/>
          <w:sz w:val="24"/>
        </w:rPr>
      </w:pPr>
      <w:r>
        <w:rPr>
          <w:rFonts w:ascii="Arial" w:eastAsia="Arial" w:hAnsi="Arial" w:cs="Arial"/>
          <w:sz w:val="24"/>
        </w:rPr>
        <w:t>Populated section 4 on SRS document</w:t>
      </w:r>
      <w:r w:rsidR="00A666F9">
        <w:rPr>
          <w:rFonts w:ascii="Arial" w:eastAsia="Arial" w:hAnsi="Arial" w:cs="Arial"/>
          <w:sz w:val="24"/>
        </w:rPr>
        <w:t xml:space="preserve"> with Michael Rumohr</w:t>
      </w:r>
    </w:p>
    <w:p w14:paraId="10E996E8" w14:textId="21C6BFFD" w:rsidR="00C92612" w:rsidRDefault="00F71B47">
      <w:pPr>
        <w:numPr>
          <w:ilvl w:val="0"/>
          <w:numId w:val="1"/>
        </w:numPr>
        <w:ind w:left="720" w:hanging="360"/>
        <w:rPr>
          <w:rFonts w:ascii="Arial" w:eastAsia="Arial" w:hAnsi="Arial" w:cs="Arial"/>
          <w:sz w:val="24"/>
        </w:rPr>
      </w:pPr>
      <w:r>
        <w:rPr>
          <w:rFonts w:ascii="Arial" w:eastAsia="Arial" w:hAnsi="Arial" w:cs="Arial"/>
          <w:sz w:val="24"/>
        </w:rPr>
        <w:t xml:space="preserve">Created </w:t>
      </w:r>
      <w:r w:rsidR="00790BE5">
        <w:rPr>
          <w:rFonts w:ascii="Arial" w:eastAsia="Arial" w:hAnsi="Arial" w:cs="Arial"/>
          <w:sz w:val="24"/>
        </w:rPr>
        <w:t>sprites</w:t>
      </w:r>
    </w:p>
    <w:p w14:paraId="6C4F07F6" w14:textId="77777777" w:rsidR="00C92612" w:rsidRDefault="00F71B47">
      <w:pPr>
        <w:rPr>
          <w:rFonts w:ascii="Arial" w:eastAsia="Arial" w:hAnsi="Arial" w:cs="Arial"/>
          <w:b/>
          <w:sz w:val="24"/>
        </w:rPr>
      </w:pPr>
      <w:r>
        <w:rPr>
          <w:rFonts w:ascii="Arial" w:eastAsia="Arial" w:hAnsi="Arial" w:cs="Arial"/>
          <w:b/>
          <w:sz w:val="24"/>
        </w:rPr>
        <w:t>Issues encountered:</w:t>
      </w:r>
    </w:p>
    <w:p w14:paraId="078C2C18" w14:textId="6300D252" w:rsidR="00A666F9" w:rsidRDefault="00F71B47" w:rsidP="00A666F9">
      <w:pPr>
        <w:numPr>
          <w:ilvl w:val="0"/>
          <w:numId w:val="2"/>
        </w:numPr>
        <w:ind w:left="720" w:hanging="360"/>
        <w:rPr>
          <w:rFonts w:ascii="Arial" w:eastAsia="Arial" w:hAnsi="Arial" w:cs="Arial"/>
          <w:sz w:val="24"/>
        </w:rPr>
      </w:pPr>
      <w:r>
        <w:rPr>
          <w:rFonts w:ascii="Arial" w:eastAsia="Arial" w:hAnsi="Arial" w:cs="Arial"/>
          <w:sz w:val="24"/>
        </w:rPr>
        <w:t>Understanding the Unity game engine</w:t>
      </w:r>
    </w:p>
    <w:p w14:paraId="7DD83FB2" w14:textId="1A08E9DF" w:rsidR="00C92612" w:rsidRPr="00A666F9" w:rsidRDefault="00F71B47" w:rsidP="00A666F9">
      <w:pPr>
        <w:numPr>
          <w:ilvl w:val="0"/>
          <w:numId w:val="2"/>
        </w:numPr>
        <w:ind w:left="720" w:hanging="360"/>
        <w:rPr>
          <w:rFonts w:ascii="Arial" w:eastAsia="Arial" w:hAnsi="Arial" w:cs="Arial"/>
          <w:sz w:val="24"/>
        </w:rPr>
      </w:pPr>
      <w:r w:rsidRPr="00A666F9">
        <w:rPr>
          <w:rFonts w:ascii="Arial" w:eastAsia="Arial" w:hAnsi="Arial" w:cs="Arial"/>
          <w:sz w:val="24"/>
        </w:rPr>
        <w:t>Creating characters with pixels and exporting them correctly to unity</w:t>
      </w:r>
    </w:p>
    <w:p w14:paraId="6C109988" w14:textId="77777777" w:rsidR="00C92612" w:rsidRDefault="00F71B47">
      <w:pPr>
        <w:numPr>
          <w:ilvl w:val="0"/>
          <w:numId w:val="2"/>
        </w:numPr>
        <w:ind w:left="720" w:hanging="360"/>
        <w:rPr>
          <w:rFonts w:ascii="Arial" w:eastAsia="Arial" w:hAnsi="Arial" w:cs="Arial"/>
          <w:sz w:val="24"/>
        </w:rPr>
      </w:pPr>
      <w:r>
        <w:rPr>
          <w:rFonts w:ascii="Arial" w:eastAsia="Arial" w:hAnsi="Arial" w:cs="Arial"/>
          <w:sz w:val="24"/>
        </w:rPr>
        <w:t>Coding in C#</w:t>
      </w:r>
    </w:p>
    <w:p w14:paraId="5B18BC7D" w14:textId="31918A7A" w:rsidR="00A666F9" w:rsidRDefault="00F71B47" w:rsidP="00A666F9">
      <w:pPr>
        <w:numPr>
          <w:ilvl w:val="0"/>
          <w:numId w:val="2"/>
        </w:numPr>
        <w:ind w:left="720" w:hanging="360"/>
        <w:rPr>
          <w:rFonts w:ascii="Arial" w:eastAsia="Arial" w:hAnsi="Arial" w:cs="Arial"/>
          <w:sz w:val="24"/>
        </w:rPr>
      </w:pPr>
      <w:r>
        <w:rPr>
          <w:rFonts w:ascii="Arial" w:eastAsia="Arial" w:hAnsi="Arial" w:cs="Arial"/>
          <w:sz w:val="24"/>
        </w:rPr>
        <w:t>Allowing other group members to talk</w:t>
      </w:r>
      <w:r>
        <w:rPr>
          <w:rFonts w:ascii="Arial" w:eastAsia="Arial" w:hAnsi="Arial" w:cs="Arial"/>
          <w:sz w:val="24"/>
        </w:rPr>
        <w:t xml:space="preserve"> during a presentation</w:t>
      </w:r>
    </w:p>
    <w:p w14:paraId="377A395F" w14:textId="4C41D517" w:rsidR="00A666F9" w:rsidRPr="00A666F9" w:rsidRDefault="00A666F9" w:rsidP="00A666F9">
      <w:pPr>
        <w:numPr>
          <w:ilvl w:val="0"/>
          <w:numId w:val="2"/>
        </w:numPr>
        <w:ind w:left="720" w:hanging="360"/>
        <w:rPr>
          <w:rFonts w:ascii="Arial" w:eastAsia="Arial" w:hAnsi="Arial" w:cs="Arial"/>
          <w:sz w:val="24"/>
        </w:rPr>
      </w:pPr>
      <w:r>
        <w:rPr>
          <w:rFonts w:ascii="Arial" w:eastAsia="Arial" w:hAnsi="Arial" w:cs="Arial"/>
          <w:sz w:val="24"/>
        </w:rPr>
        <w:t>Leaving more work for others</w:t>
      </w:r>
    </w:p>
    <w:p w14:paraId="2729C427" w14:textId="77777777" w:rsidR="00C92612" w:rsidRDefault="00F71B47">
      <w:pPr>
        <w:rPr>
          <w:rFonts w:ascii="Arial" w:eastAsia="Arial" w:hAnsi="Arial" w:cs="Arial"/>
          <w:sz w:val="24"/>
        </w:rPr>
      </w:pPr>
      <w:r>
        <w:rPr>
          <w:rFonts w:ascii="Arial" w:eastAsia="Arial" w:hAnsi="Arial" w:cs="Arial"/>
          <w:b/>
          <w:sz w:val="24"/>
        </w:rPr>
        <w:t>Issues resolved:</w:t>
      </w:r>
    </w:p>
    <w:p w14:paraId="0856C4F8" w14:textId="7EF1224F" w:rsidR="00C92612" w:rsidRDefault="00F71B47">
      <w:pPr>
        <w:numPr>
          <w:ilvl w:val="0"/>
          <w:numId w:val="3"/>
        </w:numPr>
        <w:ind w:left="720" w:hanging="360"/>
        <w:rPr>
          <w:rFonts w:ascii="Arial" w:eastAsia="Arial" w:hAnsi="Arial" w:cs="Arial"/>
          <w:sz w:val="24"/>
        </w:rPr>
      </w:pPr>
      <w:r>
        <w:rPr>
          <w:rFonts w:ascii="Arial" w:eastAsia="Arial" w:hAnsi="Arial" w:cs="Arial"/>
          <w:sz w:val="24"/>
        </w:rPr>
        <w:t xml:space="preserve">Better understanding of C# by doing self-study and </w:t>
      </w:r>
      <w:r w:rsidR="00A666F9">
        <w:rPr>
          <w:rFonts w:ascii="Arial" w:eastAsia="Arial" w:hAnsi="Arial" w:cs="Arial"/>
          <w:sz w:val="24"/>
        </w:rPr>
        <w:t>personal projects</w:t>
      </w:r>
    </w:p>
    <w:p w14:paraId="03CF056F" w14:textId="30D5AF5F" w:rsidR="00C92612" w:rsidRDefault="00A666F9">
      <w:pPr>
        <w:numPr>
          <w:ilvl w:val="0"/>
          <w:numId w:val="3"/>
        </w:numPr>
        <w:ind w:left="720" w:hanging="360"/>
        <w:rPr>
          <w:rFonts w:ascii="Arial" w:eastAsia="Arial" w:hAnsi="Arial" w:cs="Arial"/>
          <w:sz w:val="24"/>
        </w:rPr>
      </w:pPr>
      <w:r>
        <w:rPr>
          <w:rFonts w:ascii="Arial" w:eastAsia="Arial" w:hAnsi="Arial" w:cs="Arial"/>
          <w:sz w:val="24"/>
        </w:rPr>
        <w:t>Practiced placing objects in the scene and manipulating/adding components to them</w:t>
      </w:r>
    </w:p>
    <w:p w14:paraId="381034AA" w14:textId="1498B36B" w:rsidR="00C92612" w:rsidRDefault="00F71B47">
      <w:pPr>
        <w:numPr>
          <w:ilvl w:val="0"/>
          <w:numId w:val="3"/>
        </w:numPr>
        <w:ind w:left="720" w:hanging="360"/>
        <w:rPr>
          <w:rFonts w:ascii="Arial" w:eastAsia="Arial" w:hAnsi="Arial" w:cs="Arial"/>
          <w:sz w:val="24"/>
        </w:rPr>
      </w:pPr>
      <w:r>
        <w:rPr>
          <w:rFonts w:ascii="Arial" w:eastAsia="Arial" w:hAnsi="Arial" w:cs="Arial"/>
          <w:sz w:val="24"/>
        </w:rPr>
        <w:t>Can correctly export and import a character in a format that can be manipulated inside the Unity game engine</w:t>
      </w:r>
    </w:p>
    <w:p w14:paraId="4127BE1A" w14:textId="416E3363" w:rsidR="00A666F9" w:rsidRDefault="00A666F9">
      <w:pPr>
        <w:numPr>
          <w:ilvl w:val="0"/>
          <w:numId w:val="3"/>
        </w:numPr>
        <w:ind w:left="720" w:hanging="360"/>
        <w:rPr>
          <w:rFonts w:ascii="Arial" w:eastAsia="Arial" w:hAnsi="Arial" w:cs="Arial"/>
          <w:sz w:val="24"/>
        </w:rPr>
      </w:pPr>
      <w:r>
        <w:rPr>
          <w:rFonts w:ascii="Arial" w:eastAsia="Arial" w:hAnsi="Arial" w:cs="Arial"/>
          <w:sz w:val="24"/>
        </w:rPr>
        <w:t>Assigning documents before a sprint to other group members</w:t>
      </w:r>
    </w:p>
    <w:p w14:paraId="60C12038" w14:textId="77777777" w:rsidR="00C92612" w:rsidRDefault="00C92612">
      <w:pPr>
        <w:rPr>
          <w:rFonts w:ascii="Arial" w:eastAsia="Arial" w:hAnsi="Arial" w:cs="Arial"/>
          <w:b/>
          <w:sz w:val="24"/>
        </w:rPr>
      </w:pPr>
    </w:p>
    <w:p w14:paraId="6BFDE29A" w14:textId="77777777" w:rsidR="00C92612" w:rsidRDefault="00F71B47">
      <w:pPr>
        <w:rPr>
          <w:rFonts w:ascii="Arial" w:eastAsia="Arial" w:hAnsi="Arial" w:cs="Arial"/>
          <w:sz w:val="24"/>
        </w:rPr>
      </w:pPr>
      <w:r>
        <w:rPr>
          <w:rFonts w:ascii="Arial" w:eastAsia="Arial" w:hAnsi="Arial" w:cs="Arial"/>
          <w:b/>
          <w:sz w:val="24"/>
        </w:rPr>
        <w:t>Contri</w:t>
      </w:r>
      <w:r>
        <w:rPr>
          <w:rFonts w:ascii="Arial" w:eastAsia="Arial" w:hAnsi="Arial" w:cs="Arial"/>
          <w:b/>
          <w:sz w:val="24"/>
        </w:rPr>
        <w:t>bution Percentage:</w:t>
      </w:r>
    </w:p>
    <w:p w14:paraId="05EB1B1F" w14:textId="77777777" w:rsidR="00C92612" w:rsidRDefault="00F71B47">
      <w:pPr>
        <w:rPr>
          <w:rFonts w:ascii="Arial" w:eastAsia="Arial" w:hAnsi="Arial" w:cs="Arial"/>
          <w:sz w:val="24"/>
        </w:rPr>
      </w:pPr>
      <w:r>
        <w:rPr>
          <w:rFonts w:ascii="Arial" w:eastAsia="Arial" w:hAnsi="Arial" w:cs="Arial"/>
          <w:b/>
          <w:sz w:val="24"/>
        </w:rPr>
        <w:tab/>
      </w:r>
      <w:r>
        <w:rPr>
          <w:rFonts w:ascii="Arial" w:eastAsia="Arial" w:hAnsi="Arial" w:cs="Arial"/>
          <w:sz w:val="24"/>
        </w:rPr>
        <w:t>16.667%</w:t>
      </w:r>
    </w:p>
    <w:p w14:paraId="277C1A67" w14:textId="77777777" w:rsidR="00C92612" w:rsidRDefault="00C92612">
      <w:pPr>
        <w:rPr>
          <w:rFonts w:ascii="Arial" w:eastAsia="Arial" w:hAnsi="Arial" w:cs="Arial"/>
          <w:b/>
          <w:sz w:val="24"/>
        </w:rPr>
      </w:pPr>
    </w:p>
    <w:p w14:paraId="5F0DA65A" w14:textId="77777777" w:rsidR="00C92612" w:rsidRDefault="00C92612">
      <w:pPr>
        <w:rPr>
          <w:rFonts w:ascii="Arial" w:eastAsia="Arial" w:hAnsi="Arial" w:cs="Arial"/>
          <w:b/>
          <w:sz w:val="24"/>
        </w:rPr>
      </w:pPr>
    </w:p>
    <w:p w14:paraId="29B3A8BB" w14:textId="77777777" w:rsidR="00C92612" w:rsidRDefault="00C92612">
      <w:pPr>
        <w:rPr>
          <w:rFonts w:ascii="Arial" w:eastAsia="Arial" w:hAnsi="Arial" w:cs="Arial"/>
          <w:b/>
          <w:sz w:val="24"/>
        </w:rPr>
      </w:pPr>
    </w:p>
    <w:p w14:paraId="6C5CE632" w14:textId="77777777" w:rsidR="00C92612" w:rsidRDefault="00C92612">
      <w:pPr>
        <w:rPr>
          <w:rFonts w:ascii="Arial" w:eastAsia="Arial" w:hAnsi="Arial" w:cs="Arial"/>
          <w:b/>
          <w:sz w:val="24"/>
        </w:rPr>
      </w:pPr>
    </w:p>
    <w:p w14:paraId="42F80B51" w14:textId="77777777" w:rsidR="00C92612" w:rsidRDefault="00C92612">
      <w:pPr>
        <w:rPr>
          <w:rFonts w:ascii="Arial" w:eastAsia="Arial" w:hAnsi="Arial" w:cs="Arial"/>
          <w:b/>
          <w:sz w:val="24"/>
        </w:rPr>
      </w:pPr>
    </w:p>
    <w:p w14:paraId="2893FA4B" w14:textId="77777777" w:rsidR="00822A1E" w:rsidRDefault="00822A1E">
      <w:pPr>
        <w:rPr>
          <w:rFonts w:ascii="Arial" w:eastAsia="Arial" w:hAnsi="Arial" w:cs="Arial"/>
          <w:b/>
          <w:sz w:val="24"/>
        </w:rPr>
      </w:pPr>
    </w:p>
    <w:p w14:paraId="22325E2C" w14:textId="01B56FF0"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Michael Taylor</w:t>
      </w:r>
    </w:p>
    <w:p w14:paraId="01537E5A"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Scrum Master</w:t>
      </w:r>
    </w:p>
    <w:p w14:paraId="7B22F74B"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0775E5B9" w14:textId="77777777" w:rsidR="00C92612" w:rsidRDefault="00F71B47">
      <w:pPr>
        <w:numPr>
          <w:ilvl w:val="0"/>
          <w:numId w:val="4"/>
        </w:numPr>
        <w:ind w:left="720" w:hanging="360"/>
        <w:rPr>
          <w:rFonts w:ascii="Arial" w:eastAsia="Arial" w:hAnsi="Arial" w:cs="Arial"/>
          <w:sz w:val="24"/>
        </w:rPr>
      </w:pPr>
      <w:r>
        <w:rPr>
          <w:rFonts w:ascii="Arial" w:eastAsia="Arial" w:hAnsi="Arial" w:cs="Arial"/>
          <w:sz w:val="24"/>
        </w:rPr>
        <w:t>Worked on creating character animations</w:t>
      </w:r>
    </w:p>
    <w:p w14:paraId="50FA9165" w14:textId="77777777" w:rsidR="00C92612" w:rsidRDefault="00F71B47">
      <w:pPr>
        <w:numPr>
          <w:ilvl w:val="0"/>
          <w:numId w:val="4"/>
        </w:numPr>
        <w:ind w:left="720" w:hanging="360"/>
        <w:rPr>
          <w:rFonts w:ascii="Arial" w:eastAsia="Arial" w:hAnsi="Arial" w:cs="Arial"/>
          <w:sz w:val="24"/>
        </w:rPr>
      </w:pPr>
      <w:r>
        <w:rPr>
          <w:rFonts w:ascii="Arial" w:eastAsia="Arial" w:hAnsi="Arial" w:cs="Arial"/>
          <w:sz w:val="24"/>
        </w:rPr>
        <w:t>Populated Portion of Sprint Review Report</w:t>
      </w:r>
    </w:p>
    <w:p w14:paraId="37A8A975" w14:textId="77777777" w:rsidR="00C92612" w:rsidRDefault="00F71B47">
      <w:pPr>
        <w:numPr>
          <w:ilvl w:val="0"/>
          <w:numId w:val="4"/>
        </w:numPr>
        <w:ind w:left="720" w:hanging="360"/>
        <w:rPr>
          <w:rFonts w:ascii="Arial" w:eastAsia="Arial" w:hAnsi="Arial" w:cs="Arial"/>
          <w:sz w:val="24"/>
        </w:rPr>
      </w:pPr>
      <w:r>
        <w:rPr>
          <w:rFonts w:ascii="Arial" w:eastAsia="Arial" w:hAnsi="Arial" w:cs="Arial"/>
          <w:sz w:val="24"/>
        </w:rPr>
        <w:t>Reviewed and Populated SRS Document</w:t>
      </w:r>
    </w:p>
    <w:p w14:paraId="5C79B835" w14:textId="77777777" w:rsidR="00C92612" w:rsidRDefault="00F71B47">
      <w:pPr>
        <w:rPr>
          <w:rFonts w:ascii="Arial" w:eastAsia="Arial" w:hAnsi="Arial" w:cs="Arial"/>
          <w:b/>
          <w:sz w:val="24"/>
        </w:rPr>
      </w:pPr>
      <w:r>
        <w:rPr>
          <w:rFonts w:ascii="Arial" w:eastAsia="Arial" w:hAnsi="Arial" w:cs="Arial"/>
          <w:b/>
          <w:sz w:val="24"/>
        </w:rPr>
        <w:t>Issues encountered:</w:t>
      </w:r>
    </w:p>
    <w:p w14:paraId="449CA6C4" w14:textId="77777777" w:rsidR="00C92612" w:rsidRDefault="00F71B47">
      <w:pPr>
        <w:numPr>
          <w:ilvl w:val="0"/>
          <w:numId w:val="5"/>
        </w:numPr>
        <w:ind w:left="720" w:hanging="360"/>
        <w:rPr>
          <w:rFonts w:ascii="Arial" w:eastAsia="Arial" w:hAnsi="Arial" w:cs="Arial"/>
          <w:b/>
          <w:sz w:val="24"/>
        </w:rPr>
      </w:pPr>
      <w:r>
        <w:rPr>
          <w:rFonts w:ascii="Arial" w:eastAsia="Arial" w:hAnsi="Arial" w:cs="Arial"/>
          <w:sz w:val="24"/>
        </w:rPr>
        <w:t>Understanding how ZenHub works in relation to GitHub</w:t>
      </w:r>
    </w:p>
    <w:p w14:paraId="48B67B0E" w14:textId="77777777" w:rsidR="00C92612" w:rsidRDefault="00F71B47">
      <w:pPr>
        <w:numPr>
          <w:ilvl w:val="0"/>
          <w:numId w:val="5"/>
        </w:numPr>
        <w:ind w:left="720" w:hanging="360"/>
        <w:rPr>
          <w:rFonts w:ascii="Arial" w:eastAsia="Arial" w:hAnsi="Arial" w:cs="Arial"/>
          <w:b/>
          <w:sz w:val="24"/>
        </w:rPr>
      </w:pPr>
      <w:r>
        <w:rPr>
          <w:rFonts w:ascii="Arial" w:eastAsia="Arial" w:hAnsi="Arial" w:cs="Arial"/>
          <w:sz w:val="24"/>
        </w:rPr>
        <w:t>Setting up Unity Engine to run properly</w:t>
      </w:r>
    </w:p>
    <w:p w14:paraId="1B9B975D" w14:textId="77777777" w:rsidR="00C92612" w:rsidRDefault="00F71B47">
      <w:pPr>
        <w:numPr>
          <w:ilvl w:val="0"/>
          <w:numId w:val="5"/>
        </w:numPr>
        <w:ind w:left="720" w:hanging="360"/>
        <w:rPr>
          <w:rFonts w:ascii="Arial" w:eastAsia="Arial" w:hAnsi="Arial" w:cs="Arial"/>
          <w:b/>
          <w:sz w:val="24"/>
        </w:rPr>
      </w:pPr>
      <w:r>
        <w:rPr>
          <w:rFonts w:ascii="Arial" w:eastAsia="Arial" w:hAnsi="Arial" w:cs="Arial"/>
          <w:sz w:val="24"/>
        </w:rPr>
        <w:t>Understanding how animations work in Unity</w:t>
      </w:r>
    </w:p>
    <w:p w14:paraId="3B0A8501" w14:textId="77777777" w:rsidR="00C92612" w:rsidRDefault="00F71B47">
      <w:pPr>
        <w:rPr>
          <w:rFonts w:ascii="Arial" w:eastAsia="Arial" w:hAnsi="Arial" w:cs="Arial"/>
          <w:b/>
          <w:sz w:val="24"/>
        </w:rPr>
      </w:pPr>
      <w:r>
        <w:rPr>
          <w:rFonts w:ascii="Arial" w:eastAsia="Arial" w:hAnsi="Arial" w:cs="Arial"/>
          <w:b/>
          <w:sz w:val="24"/>
        </w:rPr>
        <w:t>Issues resolved:</w:t>
      </w:r>
    </w:p>
    <w:p w14:paraId="1D9D5660" w14:textId="77777777" w:rsidR="00C92612" w:rsidRDefault="00F71B47">
      <w:pPr>
        <w:numPr>
          <w:ilvl w:val="0"/>
          <w:numId w:val="6"/>
        </w:numPr>
        <w:ind w:left="720" w:hanging="360"/>
        <w:rPr>
          <w:rFonts w:ascii="Arial" w:eastAsia="Arial" w:hAnsi="Arial" w:cs="Arial"/>
          <w:b/>
          <w:sz w:val="24"/>
        </w:rPr>
      </w:pPr>
      <w:r>
        <w:rPr>
          <w:rFonts w:ascii="Arial" w:eastAsia="Arial" w:hAnsi="Arial" w:cs="Arial"/>
          <w:sz w:val="24"/>
        </w:rPr>
        <w:t>Installed ZenHub and played around with it on a private repo, and now have a basic understanding of how it works with GitHub which will prove to be helpful later in future sprints</w:t>
      </w:r>
    </w:p>
    <w:p w14:paraId="380760A4" w14:textId="77777777" w:rsidR="00C92612" w:rsidRDefault="00F71B47">
      <w:pPr>
        <w:numPr>
          <w:ilvl w:val="0"/>
          <w:numId w:val="6"/>
        </w:numPr>
        <w:ind w:left="720" w:hanging="360"/>
        <w:rPr>
          <w:rFonts w:ascii="Arial" w:eastAsia="Arial" w:hAnsi="Arial" w:cs="Arial"/>
          <w:b/>
          <w:sz w:val="24"/>
        </w:rPr>
      </w:pPr>
      <w:r>
        <w:rPr>
          <w:rFonts w:ascii="Arial" w:eastAsia="Arial" w:hAnsi="Arial" w:cs="Arial"/>
          <w:sz w:val="24"/>
        </w:rPr>
        <w:t xml:space="preserve">Fixed Unity set </w:t>
      </w:r>
      <w:r>
        <w:rPr>
          <w:rFonts w:ascii="Arial" w:eastAsia="Arial" w:hAnsi="Arial" w:cs="Arial"/>
          <w:sz w:val="24"/>
        </w:rPr>
        <w:t>up issue by purchasing an SSD to expand the storage capacity on my laptop to install Unity</w:t>
      </w:r>
    </w:p>
    <w:p w14:paraId="0E133D29" w14:textId="77777777" w:rsidR="00C92612" w:rsidRDefault="00F71B47">
      <w:pPr>
        <w:numPr>
          <w:ilvl w:val="0"/>
          <w:numId w:val="6"/>
        </w:numPr>
        <w:ind w:left="720" w:hanging="360"/>
        <w:rPr>
          <w:rFonts w:ascii="Arial" w:eastAsia="Arial" w:hAnsi="Arial" w:cs="Arial"/>
          <w:b/>
          <w:sz w:val="24"/>
        </w:rPr>
      </w:pPr>
      <w:r>
        <w:rPr>
          <w:rFonts w:ascii="Arial" w:eastAsia="Arial" w:hAnsi="Arial" w:cs="Arial"/>
          <w:sz w:val="24"/>
        </w:rPr>
        <w:t>Did lots of research on character animations, including animations in Unity.  While I was not able to close out the animations ticket this sprint, I have gathered th</w:t>
      </w:r>
      <w:r>
        <w:rPr>
          <w:rFonts w:ascii="Arial" w:eastAsia="Arial" w:hAnsi="Arial" w:cs="Arial"/>
          <w:sz w:val="24"/>
        </w:rPr>
        <w:t>e background information I needed to be able to complete it next sprint.</w:t>
      </w:r>
    </w:p>
    <w:p w14:paraId="131E0F9C" w14:textId="77777777" w:rsidR="00C92612" w:rsidRDefault="00F71B47">
      <w:pPr>
        <w:rPr>
          <w:rFonts w:ascii="Arial" w:eastAsia="Arial" w:hAnsi="Arial" w:cs="Arial"/>
          <w:b/>
          <w:sz w:val="24"/>
        </w:rPr>
      </w:pPr>
      <w:r>
        <w:rPr>
          <w:rFonts w:ascii="Arial" w:eastAsia="Arial" w:hAnsi="Arial" w:cs="Arial"/>
          <w:b/>
          <w:sz w:val="24"/>
        </w:rPr>
        <w:t>Contribution Percentage:</w:t>
      </w:r>
    </w:p>
    <w:p w14:paraId="0349929E" w14:textId="77777777" w:rsidR="00C92612" w:rsidRDefault="00F71B47">
      <w:pPr>
        <w:rPr>
          <w:rFonts w:ascii="Arial" w:eastAsia="Arial" w:hAnsi="Arial" w:cs="Arial"/>
          <w:sz w:val="24"/>
        </w:rPr>
      </w:pPr>
      <w:r>
        <w:rPr>
          <w:rFonts w:ascii="Arial" w:eastAsia="Arial" w:hAnsi="Arial" w:cs="Arial"/>
          <w:b/>
          <w:sz w:val="24"/>
        </w:rPr>
        <w:tab/>
      </w:r>
      <w:r>
        <w:rPr>
          <w:rFonts w:ascii="Arial" w:eastAsia="Arial" w:hAnsi="Arial" w:cs="Arial"/>
          <w:sz w:val="24"/>
        </w:rPr>
        <w:t>16.667%</w:t>
      </w:r>
    </w:p>
    <w:p w14:paraId="388A5AB1" w14:textId="77777777" w:rsidR="00C92612" w:rsidRDefault="00C92612">
      <w:pPr>
        <w:rPr>
          <w:rFonts w:ascii="Arial" w:eastAsia="Arial" w:hAnsi="Arial" w:cs="Arial"/>
          <w:b/>
          <w:sz w:val="24"/>
        </w:rPr>
      </w:pPr>
    </w:p>
    <w:p w14:paraId="2EC600FC" w14:textId="77777777" w:rsidR="00C92612" w:rsidRDefault="00F71B47">
      <w:pPr>
        <w:rPr>
          <w:rFonts w:ascii="Arial" w:eastAsia="Arial" w:hAnsi="Arial" w:cs="Arial"/>
          <w:b/>
          <w:sz w:val="24"/>
        </w:rPr>
      </w:pPr>
      <w:r>
        <w:rPr>
          <w:rFonts w:ascii="Arial" w:eastAsia="Arial" w:hAnsi="Arial" w:cs="Arial"/>
          <w:b/>
          <w:sz w:val="24"/>
        </w:rPr>
        <w:t xml:space="preserve"> </w:t>
      </w:r>
    </w:p>
    <w:p w14:paraId="7D20955D" w14:textId="77777777" w:rsidR="00C92612" w:rsidRDefault="00C92612">
      <w:pPr>
        <w:rPr>
          <w:rFonts w:ascii="Arial" w:eastAsia="Arial" w:hAnsi="Arial" w:cs="Arial"/>
          <w:b/>
          <w:sz w:val="24"/>
        </w:rPr>
      </w:pPr>
    </w:p>
    <w:p w14:paraId="660F1E79" w14:textId="77777777" w:rsidR="00C92612" w:rsidRDefault="00C92612">
      <w:pPr>
        <w:rPr>
          <w:rFonts w:ascii="Arial" w:eastAsia="Arial" w:hAnsi="Arial" w:cs="Arial"/>
          <w:b/>
          <w:sz w:val="24"/>
        </w:rPr>
      </w:pPr>
    </w:p>
    <w:p w14:paraId="4D2AEB07" w14:textId="77777777" w:rsidR="00822A1E" w:rsidRDefault="00822A1E">
      <w:pPr>
        <w:rPr>
          <w:rFonts w:ascii="Arial" w:eastAsia="Arial" w:hAnsi="Arial" w:cs="Arial"/>
          <w:b/>
          <w:sz w:val="24"/>
        </w:rPr>
      </w:pPr>
    </w:p>
    <w:p w14:paraId="25C2B347" w14:textId="77777777" w:rsidR="00822A1E" w:rsidRDefault="00822A1E">
      <w:pPr>
        <w:rPr>
          <w:rFonts w:ascii="Arial" w:eastAsia="Arial" w:hAnsi="Arial" w:cs="Arial"/>
          <w:b/>
          <w:sz w:val="24"/>
        </w:rPr>
      </w:pPr>
    </w:p>
    <w:p w14:paraId="5AA0ED50" w14:textId="77777777" w:rsidR="00822A1E" w:rsidRDefault="00822A1E">
      <w:pPr>
        <w:rPr>
          <w:rFonts w:ascii="Arial" w:eastAsia="Arial" w:hAnsi="Arial" w:cs="Arial"/>
          <w:b/>
          <w:sz w:val="24"/>
        </w:rPr>
      </w:pPr>
    </w:p>
    <w:p w14:paraId="71EF6D2D" w14:textId="77777777" w:rsidR="00822A1E" w:rsidRDefault="00822A1E">
      <w:pPr>
        <w:rPr>
          <w:rFonts w:ascii="Arial" w:eastAsia="Arial" w:hAnsi="Arial" w:cs="Arial"/>
          <w:b/>
          <w:sz w:val="24"/>
        </w:rPr>
      </w:pPr>
    </w:p>
    <w:p w14:paraId="68CCC701" w14:textId="77777777" w:rsidR="00822A1E" w:rsidRDefault="00822A1E">
      <w:pPr>
        <w:rPr>
          <w:rFonts w:ascii="Arial" w:eastAsia="Arial" w:hAnsi="Arial" w:cs="Arial"/>
          <w:b/>
          <w:sz w:val="24"/>
        </w:rPr>
      </w:pPr>
    </w:p>
    <w:p w14:paraId="6D10F460" w14:textId="093C4918"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Michael Rumohr</w:t>
      </w:r>
    </w:p>
    <w:p w14:paraId="3E7C00B5"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Development Team</w:t>
      </w:r>
    </w:p>
    <w:p w14:paraId="36340715"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0500769E" w14:textId="77777777" w:rsidR="00C92612" w:rsidRDefault="00F71B47">
      <w:pPr>
        <w:numPr>
          <w:ilvl w:val="0"/>
          <w:numId w:val="7"/>
        </w:numPr>
        <w:ind w:left="720" w:hanging="360"/>
        <w:rPr>
          <w:rFonts w:ascii="Arial" w:eastAsia="Arial" w:hAnsi="Arial" w:cs="Arial"/>
          <w:sz w:val="24"/>
        </w:rPr>
      </w:pPr>
      <w:r>
        <w:rPr>
          <w:rFonts w:ascii="Arial" w:eastAsia="Arial" w:hAnsi="Arial" w:cs="Arial"/>
          <w:sz w:val="24"/>
        </w:rPr>
        <w:t>Populated SRS document</w:t>
      </w:r>
    </w:p>
    <w:p w14:paraId="7DD33189" w14:textId="77777777" w:rsidR="00C92612" w:rsidRDefault="00F71B47">
      <w:pPr>
        <w:numPr>
          <w:ilvl w:val="0"/>
          <w:numId w:val="7"/>
        </w:numPr>
        <w:ind w:left="720" w:hanging="360"/>
        <w:rPr>
          <w:rFonts w:ascii="Arial" w:eastAsia="Arial" w:hAnsi="Arial" w:cs="Arial"/>
          <w:sz w:val="24"/>
        </w:rPr>
      </w:pPr>
      <w:r>
        <w:rPr>
          <w:rFonts w:ascii="Arial" w:eastAsia="Arial" w:hAnsi="Arial" w:cs="Arial"/>
          <w:sz w:val="24"/>
        </w:rPr>
        <w:t>Updated User Stories Deliverable</w:t>
      </w:r>
    </w:p>
    <w:p w14:paraId="2A204012" w14:textId="77777777" w:rsidR="00C92612" w:rsidRDefault="00F71B47">
      <w:pPr>
        <w:numPr>
          <w:ilvl w:val="0"/>
          <w:numId w:val="7"/>
        </w:numPr>
        <w:ind w:left="720" w:hanging="360"/>
        <w:rPr>
          <w:rFonts w:ascii="Arial" w:eastAsia="Arial" w:hAnsi="Arial" w:cs="Arial"/>
          <w:sz w:val="24"/>
        </w:rPr>
      </w:pPr>
      <w:r>
        <w:rPr>
          <w:rFonts w:ascii="Arial" w:eastAsia="Arial" w:hAnsi="Arial" w:cs="Arial"/>
          <w:sz w:val="24"/>
        </w:rPr>
        <w:t xml:space="preserve">Began the creation of background environments </w:t>
      </w:r>
    </w:p>
    <w:p w14:paraId="3246AA36" w14:textId="77777777" w:rsidR="00C92612" w:rsidRDefault="00F71B47">
      <w:pPr>
        <w:rPr>
          <w:rFonts w:ascii="Arial" w:eastAsia="Arial" w:hAnsi="Arial" w:cs="Arial"/>
          <w:b/>
          <w:sz w:val="24"/>
        </w:rPr>
      </w:pPr>
      <w:r>
        <w:rPr>
          <w:rFonts w:ascii="Arial" w:eastAsia="Arial" w:hAnsi="Arial" w:cs="Arial"/>
          <w:b/>
          <w:sz w:val="24"/>
        </w:rPr>
        <w:t>Issues encountered:</w:t>
      </w:r>
    </w:p>
    <w:p w14:paraId="5BFCB1E2" w14:textId="77777777" w:rsidR="00C92612" w:rsidRDefault="00F71B47">
      <w:pPr>
        <w:numPr>
          <w:ilvl w:val="0"/>
          <w:numId w:val="8"/>
        </w:numPr>
        <w:ind w:left="720" w:hanging="360"/>
        <w:rPr>
          <w:rFonts w:ascii="Arial" w:eastAsia="Arial" w:hAnsi="Arial" w:cs="Arial"/>
          <w:sz w:val="24"/>
        </w:rPr>
      </w:pPr>
      <w:r>
        <w:rPr>
          <w:rFonts w:ascii="Arial" w:eastAsia="Arial" w:hAnsi="Arial" w:cs="Arial"/>
          <w:sz w:val="24"/>
        </w:rPr>
        <w:t>Populating and refining the SRS was a bit time consuming</w:t>
      </w:r>
    </w:p>
    <w:p w14:paraId="084103E5" w14:textId="77777777" w:rsidR="00C92612" w:rsidRDefault="00F71B47">
      <w:pPr>
        <w:numPr>
          <w:ilvl w:val="0"/>
          <w:numId w:val="8"/>
        </w:numPr>
        <w:ind w:left="720" w:hanging="360"/>
        <w:rPr>
          <w:rFonts w:ascii="Arial" w:eastAsia="Arial" w:hAnsi="Arial" w:cs="Arial"/>
          <w:sz w:val="24"/>
        </w:rPr>
      </w:pPr>
      <w:r>
        <w:rPr>
          <w:rFonts w:ascii="Arial" w:eastAsia="Arial" w:hAnsi="Arial" w:cs="Arial"/>
          <w:sz w:val="24"/>
        </w:rPr>
        <w:t>Understanding the Unity game engine and creating background environments and</w:t>
      </w:r>
      <w:r>
        <w:rPr>
          <w:rFonts w:ascii="Arial" w:eastAsia="Arial" w:hAnsi="Arial" w:cs="Arial"/>
          <w:sz w:val="24"/>
        </w:rPr>
        <w:t xml:space="preserve"> getting them to work in our group’s folder</w:t>
      </w:r>
    </w:p>
    <w:p w14:paraId="413F2509" w14:textId="77777777" w:rsidR="00C92612" w:rsidRDefault="00F71B47">
      <w:pPr>
        <w:numPr>
          <w:ilvl w:val="0"/>
          <w:numId w:val="8"/>
        </w:numPr>
        <w:ind w:left="720" w:hanging="360"/>
        <w:rPr>
          <w:rFonts w:ascii="Arial" w:eastAsia="Arial" w:hAnsi="Arial" w:cs="Arial"/>
          <w:sz w:val="24"/>
        </w:rPr>
      </w:pPr>
      <w:r>
        <w:rPr>
          <w:rFonts w:ascii="Arial" w:eastAsia="Arial" w:hAnsi="Arial" w:cs="Arial"/>
          <w:sz w:val="24"/>
        </w:rPr>
        <w:t>Coding in C#</w:t>
      </w:r>
    </w:p>
    <w:p w14:paraId="2E7C90A1" w14:textId="77777777" w:rsidR="00C92612" w:rsidRDefault="00F71B47">
      <w:pPr>
        <w:rPr>
          <w:rFonts w:ascii="Arial" w:eastAsia="Arial" w:hAnsi="Arial" w:cs="Arial"/>
          <w:b/>
          <w:sz w:val="24"/>
        </w:rPr>
      </w:pPr>
      <w:r>
        <w:rPr>
          <w:rFonts w:ascii="Arial" w:eastAsia="Arial" w:hAnsi="Arial" w:cs="Arial"/>
          <w:b/>
          <w:sz w:val="24"/>
        </w:rPr>
        <w:t>Issues resolved:</w:t>
      </w:r>
    </w:p>
    <w:p w14:paraId="7BC53977" w14:textId="77777777" w:rsidR="00C92612" w:rsidRDefault="00F71B47">
      <w:pPr>
        <w:numPr>
          <w:ilvl w:val="0"/>
          <w:numId w:val="9"/>
        </w:numPr>
        <w:ind w:left="720" w:hanging="360"/>
        <w:rPr>
          <w:rFonts w:ascii="Arial" w:eastAsia="Arial" w:hAnsi="Arial" w:cs="Arial"/>
          <w:sz w:val="24"/>
        </w:rPr>
      </w:pPr>
      <w:r>
        <w:rPr>
          <w:rFonts w:ascii="Arial" w:eastAsia="Arial" w:hAnsi="Arial" w:cs="Arial"/>
          <w:sz w:val="24"/>
        </w:rPr>
        <w:t>The SRS was finished with the help of everyone</w:t>
      </w:r>
    </w:p>
    <w:p w14:paraId="583A8749" w14:textId="77777777" w:rsidR="00C92612" w:rsidRDefault="00F71B47">
      <w:pPr>
        <w:numPr>
          <w:ilvl w:val="0"/>
          <w:numId w:val="9"/>
        </w:numPr>
        <w:ind w:left="720" w:hanging="360"/>
        <w:rPr>
          <w:rFonts w:ascii="Arial" w:eastAsia="Arial" w:hAnsi="Arial" w:cs="Arial"/>
          <w:sz w:val="24"/>
        </w:rPr>
      </w:pPr>
      <w:r>
        <w:rPr>
          <w:rFonts w:ascii="Arial" w:eastAsia="Arial" w:hAnsi="Arial" w:cs="Arial"/>
          <w:sz w:val="24"/>
        </w:rPr>
        <w:t>Received guidance on how to properly create environments compatible with our characters and upload them to the correct group folder.</w:t>
      </w:r>
    </w:p>
    <w:p w14:paraId="5864DB80" w14:textId="35BFA2D1" w:rsidR="00C92612" w:rsidRDefault="00F71B47">
      <w:pPr>
        <w:numPr>
          <w:ilvl w:val="0"/>
          <w:numId w:val="9"/>
        </w:numPr>
        <w:ind w:left="720" w:hanging="360"/>
        <w:rPr>
          <w:rFonts w:ascii="Arial" w:eastAsia="Arial" w:hAnsi="Arial" w:cs="Arial"/>
          <w:sz w:val="24"/>
        </w:rPr>
      </w:pPr>
      <w:r>
        <w:rPr>
          <w:rFonts w:ascii="Arial" w:eastAsia="Arial" w:hAnsi="Arial" w:cs="Arial"/>
          <w:sz w:val="24"/>
        </w:rPr>
        <w:t xml:space="preserve">A </w:t>
      </w:r>
      <w:r>
        <w:rPr>
          <w:rFonts w:ascii="Arial" w:eastAsia="Arial" w:hAnsi="Arial" w:cs="Arial"/>
          <w:sz w:val="24"/>
        </w:rPr>
        <w:t>work in progr</w:t>
      </w:r>
      <w:r>
        <w:rPr>
          <w:rFonts w:ascii="Arial" w:eastAsia="Arial" w:hAnsi="Arial" w:cs="Arial"/>
          <w:sz w:val="24"/>
        </w:rPr>
        <w:t>ess but this project should help my overall C# skill level</w:t>
      </w:r>
      <w:bookmarkStart w:id="0" w:name="_GoBack"/>
      <w:bookmarkEnd w:id="0"/>
    </w:p>
    <w:p w14:paraId="3045B17E" w14:textId="77777777" w:rsidR="00C92612" w:rsidRDefault="00F71B47">
      <w:pPr>
        <w:rPr>
          <w:rFonts w:ascii="Arial" w:eastAsia="Arial" w:hAnsi="Arial" w:cs="Arial"/>
          <w:b/>
          <w:sz w:val="24"/>
        </w:rPr>
      </w:pPr>
      <w:r>
        <w:rPr>
          <w:rFonts w:ascii="Arial" w:eastAsia="Arial" w:hAnsi="Arial" w:cs="Arial"/>
          <w:b/>
          <w:sz w:val="24"/>
        </w:rPr>
        <w:t>Contribution Percentage:</w:t>
      </w:r>
    </w:p>
    <w:p w14:paraId="7CB6E924" w14:textId="77777777" w:rsidR="00C92612" w:rsidRDefault="00F71B47">
      <w:pPr>
        <w:rPr>
          <w:rFonts w:ascii="Arial" w:eastAsia="Arial" w:hAnsi="Arial" w:cs="Arial"/>
          <w:sz w:val="24"/>
        </w:rPr>
      </w:pPr>
      <w:r>
        <w:rPr>
          <w:rFonts w:ascii="Arial" w:eastAsia="Arial" w:hAnsi="Arial" w:cs="Arial"/>
          <w:b/>
          <w:sz w:val="24"/>
        </w:rPr>
        <w:tab/>
      </w:r>
      <w:r>
        <w:rPr>
          <w:rFonts w:ascii="Arial" w:eastAsia="Arial" w:hAnsi="Arial" w:cs="Arial"/>
          <w:sz w:val="24"/>
        </w:rPr>
        <w:t>16.667%</w:t>
      </w:r>
    </w:p>
    <w:p w14:paraId="101AF707" w14:textId="77777777" w:rsidR="00C92612" w:rsidRDefault="00C92612">
      <w:pPr>
        <w:rPr>
          <w:rFonts w:ascii="Arial" w:eastAsia="Arial" w:hAnsi="Arial" w:cs="Arial"/>
          <w:b/>
          <w:sz w:val="24"/>
        </w:rPr>
      </w:pPr>
    </w:p>
    <w:p w14:paraId="75837F36" w14:textId="77777777" w:rsidR="00C92612" w:rsidRDefault="00F71B47">
      <w:pPr>
        <w:rPr>
          <w:rFonts w:ascii="Arial" w:eastAsia="Arial" w:hAnsi="Arial" w:cs="Arial"/>
          <w:b/>
          <w:sz w:val="24"/>
        </w:rPr>
      </w:pPr>
      <w:r>
        <w:rPr>
          <w:rFonts w:ascii="Arial" w:eastAsia="Arial" w:hAnsi="Arial" w:cs="Arial"/>
          <w:b/>
          <w:sz w:val="24"/>
        </w:rPr>
        <w:t xml:space="preserve"> </w:t>
      </w:r>
    </w:p>
    <w:p w14:paraId="50B4393F" w14:textId="77777777" w:rsidR="00C92612" w:rsidRDefault="00C92612">
      <w:pPr>
        <w:rPr>
          <w:rFonts w:ascii="Arial" w:eastAsia="Arial" w:hAnsi="Arial" w:cs="Arial"/>
          <w:b/>
          <w:sz w:val="24"/>
        </w:rPr>
      </w:pPr>
    </w:p>
    <w:p w14:paraId="2D04FED4" w14:textId="77777777" w:rsidR="00C92612" w:rsidRDefault="00C92612">
      <w:pPr>
        <w:rPr>
          <w:rFonts w:ascii="Arial" w:eastAsia="Arial" w:hAnsi="Arial" w:cs="Arial"/>
          <w:b/>
          <w:sz w:val="24"/>
        </w:rPr>
      </w:pPr>
    </w:p>
    <w:p w14:paraId="4DFC7600" w14:textId="77777777" w:rsidR="00822A1E" w:rsidRDefault="00822A1E">
      <w:pPr>
        <w:rPr>
          <w:rFonts w:ascii="Arial" w:eastAsia="Arial" w:hAnsi="Arial" w:cs="Arial"/>
          <w:b/>
          <w:sz w:val="24"/>
        </w:rPr>
      </w:pPr>
    </w:p>
    <w:p w14:paraId="0183CC57" w14:textId="77777777" w:rsidR="00822A1E" w:rsidRDefault="00822A1E">
      <w:pPr>
        <w:rPr>
          <w:rFonts w:ascii="Arial" w:eastAsia="Arial" w:hAnsi="Arial" w:cs="Arial"/>
          <w:b/>
          <w:sz w:val="24"/>
        </w:rPr>
      </w:pPr>
    </w:p>
    <w:p w14:paraId="75C0011F" w14:textId="77777777" w:rsidR="00822A1E" w:rsidRDefault="00822A1E">
      <w:pPr>
        <w:rPr>
          <w:rFonts w:ascii="Arial" w:eastAsia="Arial" w:hAnsi="Arial" w:cs="Arial"/>
          <w:b/>
          <w:sz w:val="24"/>
        </w:rPr>
      </w:pPr>
    </w:p>
    <w:p w14:paraId="001C3CA8" w14:textId="77777777" w:rsidR="00822A1E" w:rsidRDefault="00822A1E">
      <w:pPr>
        <w:rPr>
          <w:rFonts w:ascii="Arial" w:eastAsia="Arial" w:hAnsi="Arial" w:cs="Arial"/>
          <w:b/>
          <w:sz w:val="24"/>
        </w:rPr>
      </w:pPr>
    </w:p>
    <w:p w14:paraId="4A829E6D" w14:textId="77777777" w:rsidR="00822A1E" w:rsidRDefault="00822A1E">
      <w:pPr>
        <w:rPr>
          <w:rFonts w:ascii="Arial" w:eastAsia="Arial" w:hAnsi="Arial" w:cs="Arial"/>
          <w:b/>
          <w:sz w:val="24"/>
        </w:rPr>
      </w:pPr>
    </w:p>
    <w:p w14:paraId="18F471BC" w14:textId="77777777" w:rsidR="00822A1E" w:rsidRDefault="00822A1E">
      <w:pPr>
        <w:rPr>
          <w:rFonts w:ascii="Arial" w:eastAsia="Arial" w:hAnsi="Arial" w:cs="Arial"/>
          <w:b/>
          <w:sz w:val="24"/>
        </w:rPr>
      </w:pPr>
    </w:p>
    <w:p w14:paraId="6BC173B5" w14:textId="77777777" w:rsidR="00822A1E" w:rsidRDefault="00822A1E">
      <w:pPr>
        <w:rPr>
          <w:rFonts w:ascii="Arial" w:eastAsia="Arial" w:hAnsi="Arial" w:cs="Arial"/>
          <w:b/>
          <w:sz w:val="24"/>
        </w:rPr>
      </w:pPr>
    </w:p>
    <w:p w14:paraId="33B0D5CC" w14:textId="74BC02B9"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Kevin Finley</w:t>
      </w:r>
    </w:p>
    <w:p w14:paraId="2206B13A"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Development Team</w:t>
      </w:r>
    </w:p>
    <w:p w14:paraId="75C9C7CC"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902D31F" w14:textId="77777777" w:rsidR="00C92612" w:rsidRDefault="00F71B47">
      <w:pPr>
        <w:rPr>
          <w:rFonts w:ascii="Arial" w:eastAsia="Arial" w:hAnsi="Arial" w:cs="Arial"/>
          <w:b/>
          <w:sz w:val="24"/>
        </w:rPr>
      </w:pPr>
      <w:r>
        <w:rPr>
          <w:rFonts w:ascii="Arial" w:eastAsia="Arial" w:hAnsi="Arial" w:cs="Arial"/>
          <w:b/>
          <w:sz w:val="24"/>
        </w:rPr>
        <w:t>Issues encountered:</w:t>
      </w:r>
    </w:p>
    <w:p w14:paraId="5C6A2965" w14:textId="77777777" w:rsidR="00C92612" w:rsidRDefault="00F71B47">
      <w:pPr>
        <w:rPr>
          <w:rFonts w:ascii="Arial" w:eastAsia="Arial" w:hAnsi="Arial" w:cs="Arial"/>
          <w:b/>
          <w:sz w:val="24"/>
        </w:rPr>
      </w:pPr>
      <w:r>
        <w:rPr>
          <w:rFonts w:ascii="Arial" w:eastAsia="Arial" w:hAnsi="Arial" w:cs="Arial"/>
          <w:b/>
          <w:sz w:val="24"/>
        </w:rPr>
        <w:t>Issues resolved:</w:t>
      </w:r>
    </w:p>
    <w:p w14:paraId="6FC2FF6D" w14:textId="77777777" w:rsidR="00C92612" w:rsidRDefault="00F71B47">
      <w:pPr>
        <w:rPr>
          <w:rFonts w:ascii="Arial" w:eastAsia="Arial" w:hAnsi="Arial" w:cs="Arial"/>
          <w:b/>
          <w:sz w:val="24"/>
        </w:rPr>
      </w:pPr>
      <w:r>
        <w:rPr>
          <w:rFonts w:ascii="Arial" w:eastAsia="Arial" w:hAnsi="Arial" w:cs="Arial"/>
          <w:b/>
          <w:sz w:val="24"/>
        </w:rPr>
        <w:t>Contribution Percentage:</w:t>
      </w:r>
    </w:p>
    <w:p w14:paraId="26CDDC7B" w14:textId="77777777" w:rsidR="00C92612" w:rsidRDefault="00C92612">
      <w:pPr>
        <w:rPr>
          <w:rFonts w:ascii="Arial" w:eastAsia="Arial" w:hAnsi="Arial" w:cs="Arial"/>
          <w:b/>
          <w:sz w:val="24"/>
        </w:rPr>
      </w:pPr>
    </w:p>
    <w:p w14:paraId="3F223CD9" w14:textId="1B32AA21" w:rsidR="00C92612" w:rsidRDefault="00C92612">
      <w:pPr>
        <w:rPr>
          <w:rFonts w:ascii="Arial" w:eastAsia="Arial" w:hAnsi="Arial" w:cs="Arial"/>
          <w:b/>
          <w:sz w:val="24"/>
        </w:rPr>
      </w:pPr>
    </w:p>
    <w:p w14:paraId="246036D3" w14:textId="77777777" w:rsidR="00822A1E" w:rsidRDefault="00822A1E">
      <w:pPr>
        <w:rPr>
          <w:rFonts w:ascii="Arial" w:eastAsia="Arial" w:hAnsi="Arial" w:cs="Arial"/>
          <w:b/>
          <w:sz w:val="24"/>
        </w:rPr>
      </w:pPr>
    </w:p>
    <w:p w14:paraId="746BBDDC" w14:textId="77777777" w:rsidR="00822A1E" w:rsidRDefault="00822A1E">
      <w:pPr>
        <w:rPr>
          <w:rFonts w:ascii="Arial" w:eastAsia="Arial" w:hAnsi="Arial" w:cs="Arial"/>
          <w:b/>
          <w:sz w:val="24"/>
        </w:rPr>
      </w:pPr>
    </w:p>
    <w:p w14:paraId="3FB008AC" w14:textId="77777777" w:rsidR="00822A1E" w:rsidRDefault="00822A1E">
      <w:pPr>
        <w:rPr>
          <w:rFonts w:ascii="Arial" w:eastAsia="Arial" w:hAnsi="Arial" w:cs="Arial"/>
          <w:b/>
          <w:sz w:val="24"/>
        </w:rPr>
      </w:pPr>
    </w:p>
    <w:p w14:paraId="20DAA287" w14:textId="77777777" w:rsidR="00822A1E" w:rsidRDefault="00822A1E">
      <w:pPr>
        <w:rPr>
          <w:rFonts w:ascii="Arial" w:eastAsia="Arial" w:hAnsi="Arial" w:cs="Arial"/>
          <w:b/>
          <w:sz w:val="24"/>
        </w:rPr>
      </w:pPr>
    </w:p>
    <w:p w14:paraId="6F96E67E" w14:textId="77777777" w:rsidR="00822A1E" w:rsidRDefault="00822A1E">
      <w:pPr>
        <w:rPr>
          <w:rFonts w:ascii="Arial" w:eastAsia="Arial" w:hAnsi="Arial" w:cs="Arial"/>
          <w:b/>
          <w:sz w:val="24"/>
        </w:rPr>
      </w:pPr>
    </w:p>
    <w:p w14:paraId="4BAD12A9" w14:textId="77777777" w:rsidR="00822A1E" w:rsidRDefault="00822A1E">
      <w:pPr>
        <w:rPr>
          <w:rFonts w:ascii="Arial" w:eastAsia="Arial" w:hAnsi="Arial" w:cs="Arial"/>
          <w:b/>
          <w:sz w:val="24"/>
        </w:rPr>
      </w:pPr>
    </w:p>
    <w:p w14:paraId="416AAEFF" w14:textId="77777777" w:rsidR="00822A1E" w:rsidRDefault="00822A1E">
      <w:pPr>
        <w:rPr>
          <w:rFonts w:ascii="Arial" w:eastAsia="Arial" w:hAnsi="Arial" w:cs="Arial"/>
          <w:b/>
          <w:sz w:val="24"/>
        </w:rPr>
      </w:pPr>
    </w:p>
    <w:p w14:paraId="00D1B8AE" w14:textId="77777777" w:rsidR="00822A1E" w:rsidRDefault="00822A1E">
      <w:pPr>
        <w:rPr>
          <w:rFonts w:ascii="Arial" w:eastAsia="Arial" w:hAnsi="Arial" w:cs="Arial"/>
          <w:b/>
          <w:sz w:val="24"/>
        </w:rPr>
      </w:pPr>
    </w:p>
    <w:p w14:paraId="7A3F81D3" w14:textId="77777777" w:rsidR="00822A1E" w:rsidRDefault="00822A1E">
      <w:pPr>
        <w:rPr>
          <w:rFonts w:ascii="Arial" w:eastAsia="Arial" w:hAnsi="Arial" w:cs="Arial"/>
          <w:b/>
          <w:sz w:val="24"/>
        </w:rPr>
      </w:pPr>
    </w:p>
    <w:p w14:paraId="35A45135" w14:textId="77777777" w:rsidR="00822A1E" w:rsidRDefault="00822A1E">
      <w:pPr>
        <w:rPr>
          <w:rFonts w:ascii="Arial" w:eastAsia="Arial" w:hAnsi="Arial" w:cs="Arial"/>
          <w:b/>
          <w:sz w:val="24"/>
        </w:rPr>
      </w:pPr>
    </w:p>
    <w:p w14:paraId="619FA446" w14:textId="77777777" w:rsidR="00822A1E" w:rsidRDefault="00822A1E">
      <w:pPr>
        <w:rPr>
          <w:rFonts w:ascii="Arial" w:eastAsia="Arial" w:hAnsi="Arial" w:cs="Arial"/>
          <w:b/>
          <w:sz w:val="24"/>
        </w:rPr>
      </w:pPr>
    </w:p>
    <w:p w14:paraId="48AAFEF2" w14:textId="77777777" w:rsidR="00822A1E" w:rsidRDefault="00822A1E">
      <w:pPr>
        <w:rPr>
          <w:rFonts w:ascii="Arial" w:eastAsia="Arial" w:hAnsi="Arial" w:cs="Arial"/>
          <w:b/>
          <w:sz w:val="24"/>
        </w:rPr>
      </w:pPr>
    </w:p>
    <w:p w14:paraId="124509BD" w14:textId="77777777" w:rsidR="00822A1E" w:rsidRDefault="00822A1E">
      <w:pPr>
        <w:rPr>
          <w:rFonts w:ascii="Arial" w:eastAsia="Arial" w:hAnsi="Arial" w:cs="Arial"/>
          <w:b/>
          <w:sz w:val="24"/>
        </w:rPr>
      </w:pPr>
    </w:p>
    <w:p w14:paraId="18F53586" w14:textId="77777777" w:rsidR="00822A1E" w:rsidRDefault="00822A1E">
      <w:pPr>
        <w:rPr>
          <w:rFonts w:ascii="Arial" w:eastAsia="Arial" w:hAnsi="Arial" w:cs="Arial"/>
          <w:b/>
          <w:sz w:val="24"/>
        </w:rPr>
      </w:pPr>
    </w:p>
    <w:p w14:paraId="023E7395" w14:textId="77777777" w:rsidR="00822A1E" w:rsidRDefault="00822A1E">
      <w:pPr>
        <w:rPr>
          <w:rFonts w:ascii="Arial" w:eastAsia="Arial" w:hAnsi="Arial" w:cs="Arial"/>
          <w:b/>
          <w:sz w:val="24"/>
        </w:rPr>
      </w:pPr>
    </w:p>
    <w:p w14:paraId="552D1E1A" w14:textId="77777777" w:rsidR="00822A1E" w:rsidRDefault="00822A1E">
      <w:pPr>
        <w:rPr>
          <w:rFonts w:ascii="Arial" w:eastAsia="Arial" w:hAnsi="Arial" w:cs="Arial"/>
          <w:b/>
          <w:sz w:val="24"/>
        </w:rPr>
      </w:pPr>
    </w:p>
    <w:p w14:paraId="00333B03" w14:textId="77777777" w:rsidR="00822A1E" w:rsidRDefault="00822A1E">
      <w:pPr>
        <w:rPr>
          <w:rFonts w:ascii="Arial" w:eastAsia="Arial" w:hAnsi="Arial" w:cs="Arial"/>
          <w:b/>
          <w:sz w:val="24"/>
        </w:rPr>
      </w:pPr>
    </w:p>
    <w:p w14:paraId="61C313F1" w14:textId="77777777" w:rsidR="00822A1E" w:rsidRDefault="00822A1E">
      <w:pPr>
        <w:rPr>
          <w:rFonts w:ascii="Arial" w:eastAsia="Arial" w:hAnsi="Arial" w:cs="Arial"/>
          <w:b/>
          <w:sz w:val="24"/>
        </w:rPr>
      </w:pPr>
    </w:p>
    <w:p w14:paraId="39975C43" w14:textId="77777777" w:rsidR="00822A1E" w:rsidRDefault="00822A1E">
      <w:pPr>
        <w:rPr>
          <w:rFonts w:ascii="Arial" w:eastAsia="Arial" w:hAnsi="Arial" w:cs="Arial"/>
          <w:b/>
          <w:sz w:val="24"/>
        </w:rPr>
      </w:pPr>
    </w:p>
    <w:p w14:paraId="7136BAF1" w14:textId="77777777" w:rsidR="00822A1E" w:rsidRDefault="00822A1E">
      <w:pPr>
        <w:rPr>
          <w:rFonts w:ascii="Arial" w:eastAsia="Arial" w:hAnsi="Arial" w:cs="Arial"/>
          <w:b/>
          <w:sz w:val="24"/>
        </w:rPr>
      </w:pPr>
    </w:p>
    <w:p w14:paraId="1F8537C9" w14:textId="7EBB4443" w:rsidR="00C92612" w:rsidRDefault="00F71B47">
      <w:pPr>
        <w:rPr>
          <w:rFonts w:ascii="Arial" w:eastAsia="Arial" w:hAnsi="Arial" w:cs="Arial"/>
          <w:b/>
          <w:sz w:val="24"/>
        </w:rPr>
      </w:pPr>
      <w:r>
        <w:rPr>
          <w:rFonts w:ascii="Arial" w:eastAsia="Arial" w:hAnsi="Arial" w:cs="Arial"/>
          <w:b/>
          <w:sz w:val="24"/>
        </w:rPr>
        <w:t>Team Member Name</w:t>
      </w:r>
      <w:r>
        <w:rPr>
          <w:rFonts w:ascii="Arial" w:eastAsia="Arial" w:hAnsi="Arial" w:cs="Arial"/>
          <w:sz w:val="24"/>
        </w:rPr>
        <w:t>: Cooper Dahlberg</w:t>
      </w:r>
    </w:p>
    <w:p w14:paraId="54B9E386" w14:textId="77777777" w:rsidR="00C92612" w:rsidRDefault="00F71B47">
      <w:pPr>
        <w:rPr>
          <w:rFonts w:ascii="Arial" w:eastAsia="Arial" w:hAnsi="Arial" w:cs="Arial"/>
          <w:b/>
          <w:sz w:val="24"/>
        </w:rPr>
      </w:pPr>
      <w:r>
        <w:rPr>
          <w:rFonts w:ascii="Arial" w:eastAsia="Arial" w:hAnsi="Arial" w:cs="Arial"/>
          <w:b/>
          <w:sz w:val="24"/>
        </w:rPr>
        <w:t>Role played</w:t>
      </w:r>
      <w:r>
        <w:rPr>
          <w:rFonts w:ascii="Arial" w:eastAsia="Arial" w:hAnsi="Arial" w:cs="Arial"/>
          <w:sz w:val="24"/>
        </w:rPr>
        <w:t>: Development Team</w:t>
      </w:r>
    </w:p>
    <w:p w14:paraId="7A5A6CC9"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7A0C4471" w14:textId="77777777" w:rsidR="00C92612" w:rsidRDefault="00F71B47">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Helped to set up the Work Environment</w:t>
      </w:r>
    </w:p>
    <w:p w14:paraId="43AA92C5" w14:textId="77777777" w:rsidR="00C92612" w:rsidRDefault="00F71B47">
      <w:pPr>
        <w:numPr>
          <w:ilvl w:val="0"/>
          <w:numId w:val="10"/>
        </w:numPr>
        <w:tabs>
          <w:tab w:val="left" w:pos="1080"/>
        </w:tabs>
        <w:suppressAutoHyphens/>
        <w:ind w:left="1080" w:hanging="360"/>
        <w:rPr>
          <w:rFonts w:ascii="Arial" w:eastAsia="Arial" w:hAnsi="Arial" w:cs="Arial"/>
          <w:sz w:val="24"/>
        </w:rPr>
      </w:pPr>
      <w:r>
        <w:rPr>
          <w:rFonts w:ascii="Arial" w:eastAsia="Arial" w:hAnsi="Arial" w:cs="Arial"/>
          <w:sz w:val="24"/>
        </w:rPr>
        <w:t>Drafted sprint review document for this sprint</w:t>
      </w:r>
    </w:p>
    <w:p w14:paraId="01CD62D1" w14:textId="77777777" w:rsidR="00C92612" w:rsidRDefault="00F71B47">
      <w:pPr>
        <w:numPr>
          <w:ilvl w:val="0"/>
          <w:numId w:val="10"/>
        </w:numPr>
        <w:tabs>
          <w:tab w:val="left" w:pos="1080"/>
        </w:tabs>
        <w:suppressAutoHyphens/>
        <w:ind w:left="1080" w:hanging="360"/>
        <w:rPr>
          <w:rFonts w:ascii="Arial" w:eastAsia="Arial" w:hAnsi="Arial" w:cs="Arial"/>
          <w:b/>
          <w:sz w:val="24"/>
        </w:rPr>
      </w:pPr>
      <w:r>
        <w:rPr>
          <w:rFonts w:ascii="Arial" w:eastAsia="Arial" w:hAnsi="Arial" w:cs="Arial"/>
          <w:sz w:val="24"/>
        </w:rPr>
        <w:t>Created a charact</w:t>
      </w:r>
      <w:r>
        <w:rPr>
          <w:rFonts w:ascii="Arial" w:eastAsia="Arial" w:hAnsi="Arial" w:cs="Arial"/>
          <w:sz w:val="24"/>
        </w:rPr>
        <w:t>er controller prototype</w:t>
      </w:r>
    </w:p>
    <w:p w14:paraId="3F5497D6" w14:textId="77777777" w:rsidR="00C92612" w:rsidRDefault="00F71B47">
      <w:pPr>
        <w:rPr>
          <w:rFonts w:ascii="Arial" w:eastAsia="Arial" w:hAnsi="Arial" w:cs="Arial"/>
          <w:b/>
          <w:sz w:val="24"/>
        </w:rPr>
      </w:pPr>
      <w:r>
        <w:rPr>
          <w:rFonts w:ascii="Arial" w:eastAsia="Arial" w:hAnsi="Arial" w:cs="Arial"/>
          <w:b/>
          <w:sz w:val="24"/>
        </w:rPr>
        <w:t xml:space="preserve">Issues encountered: </w:t>
      </w:r>
    </w:p>
    <w:p w14:paraId="2B51B128" w14:textId="77777777" w:rsidR="00C92612" w:rsidRDefault="00F71B47">
      <w:pPr>
        <w:numPr>
          <w:ilvl w:val="0"/>
          <w:numId w:val="11"/>
        </w:numPr>
        <w:ind w:left="1080" w:hanging="360"/>
        <w:rPr>
          <w:rFonts w:ascii="Arial" w:eastAsia="Arial" w:hAnsi="Arial" w:cs="Arial"/>
          <w:sz w:val="24"/>
        </w:rPr>
      </w:pPr>
      <w:r>
        <w:rPr>
          <w:rFonts w:ascii="Arial" w:eastAsia="Arial" w:hAnsi="Arial" w:cs="Arial"/>
          <w:sz w:val="24"/>
        </w:rPr>
        <w:t xml:space="preserve">Figuring out how </w:t>
      </w:r>
      <w:proofErr w:type="spellStart"/>
      <w:r>
        <w:rPr>
          <w:rFonts w:ascii="Arial" w:eastAsia="Arial" w:hAnsi="Arial" w:cs="Arial"/>
          <w:sz w:val="24"/>
        </w:rPr>
        <w:t>Github</w:t>
      </w:r>
      <w:proofErr w:type="spellEnd"/>
      <w:r>
        <w:rPr>
          <w:rFonts w:ascii="Arial" w:eastAsia="Arial" w:hAnsi="Arial" w:cs="Arial"/>
          <w:sz w:val="24"/>
        </w:rPr>
        <w:t xml:space="preserve"> works in terms of file-management.</w:t>
      </w:r>
    </w:p>
    <w:p w14:paraId="78060FCA" w14:textId="77777777" w:rsidR="00C92612" w:rsidRDefault="00F71B47">
      <w:pPr>
        <w:numPr>
          <w:ilvl w:val="0"/>
          <w:numId w:val="11"/>
        </w:numPr>
        <w:tabs>
          <w:tab w:val="left" w:pos="1080"/>
        </w:tabs>
        <w:suppressAutoHyphens/>
        <w:ind w:left="1080" w:hanging="360"/>
        <w:rPr>
          <w:rFonts w:ascii="Arial" w:eastAsia="Arial" w:hAnsi="Arial" w:cs="Arial"/>
          <w:sz w:val="24"/>
        </w:rPr>
      </w:pPr>
      <w:r>
        <w:rPr>
          <w:rFonts w:ascii="Arial" w:eastAsia="Arial" w:hAnsi="Arial" w:cs="Arial"/>
          <w:sz w:val="24"/>
        </w:rPr>
        <w:t xml:space="preserve">How to set up Unity and </w:t>
      </w:r>
      <w:proofErr w:type="spellStart"/>
      <w:r>
        <w:rPr>
          <w:rFonts w:ascii="Arial" w:eastAsia="Arial" w:hAnsi="Arial" w:cs="Arial"/>
          <w:sz w:val="24"/>
        </w:rPr>
        <w:t>Github</w:t>
      </w:r>
      <w:proofErr w:type="spellEnd"/>
      <w:r>
        <w:rPr>
          <w:rFonts w:ascii="Arial" w:eastAsia="Arial" w:hAnsi="Arial" w:cs="Arial"/>
          <w:sz w:val="24"/>
        </w:rPr>
        <w:t xml:space="preserve"> in such a way where we could work from a shareable workspace.</w:t>
      </w:r>
    </w:p>
    <w:p w14:paraId="1B98A46F" w14:textId="77777777" w:rsidR="00C92612" w:rsidRDefault="00F71B47">
      <w:pPr>
        <w:numPr>
          <w:ilvl w:val="0"/>
          <w:numId w:val="11"/>
        </w:numPr>
        <w:tabs>
          <w:tab w:val="left" w:pos="1080"/>
        </w:tabs>
        <w:suppressAutoHyphens/>
        <w:ind w:left="1080" w:hanging="360"/>
        <w:rPr>
          <w:rFonts w:ascii="Arial" w:eastAsia="Arial" w:hAnsi="Arial" w:cs="Arial"/>
          <w:b/>
          <w:sz w:val="24"/>
        </w:rPr>
      </w:pPr>
      <w:r>
        <w:rPr>
          <w:rFonts w:ascii="Arial" w:eastAsia="Arial" w:hAnsi="Arial" w:cs="Arial"/>
          <w:sz w:val="24"/>
        </w:rPr>
        <w:t>Managing Unity versions</w:t>
      </w:r>
    </w:p>
    <w:p w14:paraId="49E8E71A" w14:textId="77777777" w:rsidR="00C92612" w:rsidRDefault="00F71B47">
      <w:pPr>
        <w:rPr>
          <w:rFonts w:ascii="Arial" w:eastAsia="Arial" w:hAnsi="Arial" w:cs="Arial"/>
          <w:b/>
          <w:sz w:val="24"/>
        </w:rPr>
      </w:pPr>
      <w:r>
        <w:rPr>
          <w:rFonts w:ascii="Arial" w:eastAsia="Arial" w:hAnsi="Arial" w:cs="Arial"/>
          <w:b/>
          <w:sz w:val="24"/>
        </w:rPr>
        <w:t>Issues resolved:</w:t>
      </w:r>
    </w:p>
    <w:p w14:paraId="06F6B3CE" w14:textId="4BA7C365" w:rsidR="00C92612" w:rsidRPr="001E5FB4" w:rsidRDefault="00F71B47" w:rsidP="001E5FB4">
      <w:pPr>
        <w:pStyle w:val="ListParagraph"/>
        <w:numPr>
          <w:ilvl w:val="0"/>
          <w:numId w:val="16"/>
        </w:numPr>
        <w:rPr>
          <w:rFonts w:ascii="Arial" w:eastAsia="Arial" w:hAnsi="Arial" w:cs="Arial"/>
          <w:sz w:val="24"/>
        </w:rPr>
      </w:pPr>
      <w:r w:rsidRPr="001E5FB4">
        <w:rPr>
          <w:rFonts w:ascii="Arial" w:eastAsia="Arial" w:hAnsi="Arial" w:cs="Arial"/>
          <w:sz w:val="24"/>
        </w:rPr>
        <w:t xml:space="preserve">A satisfactory </w:t>
      </w:r>
      <w:r w:rsidRPr="001E5FB4">
        <w:rPr>
          <w:rFonts w:ascii="Arial" w:eastAsia="Arial" w:hAnsi="Arial" w:cs="Arial"/>
          <w:sz w:val="24"/>
        </w:rPr>
        <w:t xml:space="preserve">way to use Unity with </w:t>
      </w:r>
      <w:proofErr w:type="spellStart"/>
      <w:r w:rsidRPr="001E5FB4">
        <w:rPr>
          <w:rFonts w:ascii="Arial" w:eastAsia="Arial" w:hAnsi="Arial" w:cs="Arial"/>
          <w:sz w:val="24"/>
        </w:rPr>
        <w:t>Github</w:t>
      </w:r>
      <w:proofErr w:type="spellEnd"/>
      <w:r w:rsidRPr="001E5FB4">
        <w:rPr>
          <w:rFonts w:ascii="Arial" w:eastAsia="Arial" w:hAnsi="Arial" w:cs="Arial"/>
          <w:sz w:val="24"/>
        </w:rPr>
        <w:t xml:space="preserve"> was achieved.</w:t>
      </w:r>
    </w:p>
    <w:p w14:paraId="415C93C4" w14:textId="77777777" w:rsidR="00C92612" w:rsidRPr="001E5FB4" w:rsidRDefault="00F71B47" w:rsidP="001E5FB4">
      <w:pPr>
        <w:pStyle w:val="ListParagraph"/>
        <w:numPr>
          <w:ilvl w:val="0"/>
          <w:numId w:val="16"/>
        </w:numPr>
        <w:tabs>
          <w:tab w:val="left" w:pos="1080"/>
        </w:tabs>
        <w:suppressAutoHyphens/>
        <w:rPr>
          <w:rFonts w:ascii="Arial" w:eastAsia="Arial" w:hAnsi="Arial" w:cs="Arial"/>
          <w:sz w:val="24"/>
        </w:rPr>
      </w:pPr>
      <w:r w:rsidRPr="001E5FB4">
        <w:rPr>
          <w:rFonts w:ascii="Arial" w:eastAsia="Arial" w:hAnsi="Arial" w:cs="Arial"/>
          <w:sz w:val="24"/>
        </w:rPr>
        <w:t xml:space="preserve">My understanding of </w:t>
      </w:r>
      <w:proofErr w:type="spellStart"/>
      <w:r w:rsidRPr="001E5FB4">
        <w:rPr>
          <w:rFonts w:ascii="Arial" w:eastAsia="Arial" w:hAnsi="Arial" w:cs="Arial"/>
          <w:sz w:val="24"/>
        </w:rPr>
        <w:t>Github</w:t>
      </w:r>
      <w:proofErr w:type="spellEnd"/>
      <w:r w:rsidRPr="001E5FB4">
        <w:rPr>
          <w:rFonts w:ascii="Arial" w:eastAsia="Arial" w:hAnsi="Arial" w:cs="Arial"/>
          <w:sz w:val="24"/>
        </w:rPr>
        <w:t xml:space="preserve"> has improved, but this issue is ongoing.</w:t>
      </w:r>
    </w:p>
    <w:p w14:paraId="179DAD4F" w14:textId="77777777" w:rsidR="00C92612" w:rsidRPr="001E5FB4" w:rsidRDefault="00F71B47" w:rsidP="001E5FB4">
      <w:pPr>
        <w:pStyle w:val="ListParagraph"/>
        <w:numPr>
          <w:ilvl w:val="0"/>
          <w:numId w:val="16"/>
        </w:numPr>
        <w:tabs>
          <w:tab w:val="left" w:pos="1080"/>
        </w:tabs>
        <w:suppressAutoHyphens/>
        <w:rPr>
          <w:rFonts w:ascii="Arial" w:eastAsia="Arial" w:hAnsi="Arial" w:cs="Arial"/>
          <w:b/>
          <w:sz w:val="24"/>
        </w:rPr>
      </w:pPr>
      <w:r w:rsidRPr="001E5FB4">
        <w:rPr>
          <w:rFonts w:ascii="Arial" w:eastAsia="Arial" w:hAnsi="Arial" w:cs="Arial"/>
          <w:sz w:val="24"/>
        </w:rPr>
        <w:t>Managing Unity versions</w:t>
      </w:r>
    </w:p>
    <w:p w14:paraId="170E60C8" w14:textId="77777777" w:rsidR="00C92612" w:rsidRDefault="00F71B47">
      <w:pPr>
        <w:rPr>
          <w:rFonts w:ascii="Arial" w:eastAsia="Arial" w:hAnsi="Arial" w:cs="Arial"/>
          <w:b/>
          <w:sz w:val="24"/>
        </w:rPr>
      </w:pPr>
      <w:r>
        <w:rPr>
          <w:rFonts w:ascii="Arial" w:eastAsia="Arial" w:hAnsi="Arial" w:cs="Arial"/>
          <w:b/>
          <w:sz w:val="24"/>
        </w:rPr>
        <w:t>C</w:t>
      </w:r>
      <w:r>
        <w:rPr>
          <w:rFonts w:ascii="Arial" w:eastAsia="Arial" w:hAnsi="Arial" w:cs="Arial"/>
          <w:b/>
          <w:sz w:val="24"/>
        </w:rPr>
        <w:t xml:space="preserve">ontribution Percentage: </w:t>
      </w:r>
    </w:p>
    <w:p w14:paraId="1DA38B29" w14:textId="77777777" w:rsidR="00C92612" w:rsidRDefault="00F71B47">
      <w:pPr>
        <w:ind w:left="720"/>
        <w:rPr>
          <w:rFonts w:ascii="Arial" w:eastAsia="Arial" w:hAnsi="Arial" w:cs="Arial"/>
          <w:b/>
          <w:sz w:val="24"/>
        </w:rPr>
      </w:pPr>
      <w:r>
        <w:rPr>
          <w:rFonts w:ascii="Arial" w:eastAsia="Arial" w:hAnsi="Arial" w:cs="Arial"/>
          <w:b/>
          <w:sz w:val="24"/>
        </w:rPr>
        <w:t xml:space="preserve">     </w:t>
      </w:r>
      <w:r>
        <w:rPr>
          <w:rFonts w:ascii="Arial" w:eastAsia="Arial" w:hAnsi="Arial" w:cs="Arial"/>
          <w:sz w:val="24"/>
        </w:rPr>
        <w:t>16.667%</w:t>
      </w:r>
    </w:p>
    <w:p w14:paraId="261E67B5" w14:textId="77777777" w:rsidR="00C92612" w:rsidRDefault="00C92612">
      <w:pPr>
        <w:rPr>
          <w:rFonts w:ascii="Arial" w:eastAsia="Arial" w:hAnsi="Arial" w:cs="Arial"/>
          <w:b/>
          <w:sz w:val="24"/>
        </w:rPr>
      </w:pPr>
    </w:p>
    <w:p w14:paraId="777D4CFD" w14:textId="77777777" w:rsidR="00C92612" w:rsidRDefault="00C92612">
      <w:pPr>
        <w:rPr>
          <w:rFonts w:ascii="Arial" w:eastAsia="Arial" w:hAnsi="Arial" w:cs="Arial"/>
          <w:b/>
          <w:sz w:val="24"/>
        </w:rPr>
      </w:pPr>
    </w:p>
    <w:p w14:paraId="1CFF75A1" w14:textId="77777777" w:rsidR="00C92612" w:rsidRDefault="00C92612">
      <w:pPr>
        <w:rPr>
          <w:rFonts w:ascii="Arial" w:eastAsia="Arial" w:hAnsi="Arial" w:cs="Arial"/>
          <w:b/>
          <w:sz w:val="24"/>
        </w:rPr>
      </w:pPr>
    </w:p>
    <w:p w14:paraId="0F5074BD" w14:textId="77777777" w:rsidR="00C92612" w:rsidRDefault="00C92612">
      <w:pPr>
        <w:rPr>
          <w:rFonts w:ascii="Arial" w:eastAsia="Arial" w:hAnsi="Arial" w:cs="Arial"/>
          <w:b/>
          <w:sz w:val="24"/>
        </w:rPr>
      </w:pPr>
    </w:p>
    <w:p w14:paraId="1C9B2292" w14:textId="77777777" w:rsidR="00C92612" w:rsidRDefault="00C92612">
      <w:pPr>
        <w:rPr>
          <w:rFonts w:ascii="Arial" w:eastAsia="Arial" w:hAnsi="Arial" w:cs="Arial"/>
          <w:b/>
          <w:sz w:val="24"/>
        </w:rPr>
      </w:pPr>
    </w:p>
    <w:p w14:paraId="0689FF74" w14:textId="77777777" w:rsidR="00C92612" w:rsidRDefault="00C92612">
      <w:pPr>
        <w:rPr>
          <w:rFonts w:ascii="Arial" w:eastAsia="Arial" w:hAnsi="Arial" w:cs="Arial"/>
          <w:b/>
          <w:sz w:val="24"/>
        </w:rPr>
      </w:pPr>
    </w:p>
    <w:p w14:paraId="7719B265" w14:textId="77777777" w:rsidR="00C92612" w:rsidRDefault="00C92612">
      <w:pPr>
        <w:rPr>
          <w:rFonts w:ascii="Arial" w:eastAsia="Arial" w:hAnsi="Arial" w:cs="Arial"/>
          <w:b/>
          <w:sz w:val="24"/>
        </w:rPr>
      </w:pPr>
    </w:p>
    <w:p w14:paraId="2FDDC1CE" w14:textId="77777777" w:rsidR="00C92612" w:rsidRDefault="00C92612">
      <w:pPr>
        <w:rPr>
          <w:rFonts w:ascii="Arial" w:eastAsia="Arial" w:hAnsi="Arial" w:cs="Arial"/>
          <w:b/>
          <w:sz w:val="24"/>
        </w:rPr>
      </w:pPr>
    </w:p>
    <w:p w14:paraId="6960D214" w14:textId="77777777" w:rsidR="00C92612" w:rsidRDefault="00C92612">
      <w:pPr>
        <w:rPr>
          <w:rFonts w:ascii="Arial" w:eastAsia="Arial" w:hAnsi="Arial" w:cs="Arial"/>
          <w:b/>
          <w:sz w:val="24"/>
        </w:rPr>
      </w:pPr>
    </w:p>
    <w:p w14:paraId="426825BA" w14:textId="77777777" w:rsidR="00C92612" w:rsidRDefault="00C92612">
      <w:pPr>
        <w:rPr>
          <w:rFonts w:ascii="Arial" w:eastAsia="Arial" w:hAnsi="Arial" w:cs="Arial"/>
          <w:b/>
          <w:sz w:val="24"/>
        </w:rPr>
      </w:pPr>
    </w:p>
    <w:p w14:paraId="307C2FF5" w14:textId="77777777" w:rsidR="00C92612" w:rsidRDefault="00C92612">
      <w:pPr>
        <w:rPr>
          <w:rFonts w:ascii="Arial" w:eastAsia="Arial" w:hAnsi="Arial" w:cs="Arial"/>
          <w:b/>
          <w:sz w:val="24"/>
        </w:rPr>
      </w:pPr>
    </w:p>
    <w:p w14:paraId="27488640" w14:textId="77777777" w:rsidR="00C92612" w:rsidRDefault="00C92612">
      <w:pPr>
        <w:rPr>
          <w:rFonts w:ascii="Arial" w:eastAsia="Arial" w:hAnsi="Arial" w:cs="Arial"/>
          <w:b/>
          <w:sz w:val="24"/>
        </w:rPr>
      </w:pPr>
    </w:p>
    <w:p w14:paraId="2452FA3A" w14:textId="77777777" w:rsidR="00C92612" w:rsidRDefault="00F71B47">
      <w:pPr>
        <w:rPr>
          <w:rFonts w:ascii="Arial" w:eastAsia="Arial" w:hAnsi="Arial" w:cs="Arial"/>
          <w:sz w:val="24"/>
        </w:rPr>
      </w:pPr>
      <w:r>
        <w:rPr>
          <w:rFonts w:ascii="Arial" w:eastAsia="Arial" w:hAnsi="Arial" w:cs="Arial"/>
          <w:b/>
          <w:sz w:val="24"/>
        </w:rPr>
        <w:t>Team Member Name</w:t>
      </w:r>
      <w:r>
        <w:rPr>
          <w:rFonts w:ascii="Arial" w:eastAsia="Arial" w:hAnsi="Arial" w:cs="Arial"/>
          <w:sz w:val="24"/>
        </w:rPr>
        <w:t xml:space="preserve">: Ethan </w:t>
      </w:r>
      <w:proofErr w:type="spellStart"/>
      <w:r>
        <w:rPr>
          <w:rFonts w:ascii="Arial" w:eastAsia="Arial" w:hAnsi="Arial" w:cs="Arial"/>
          <w:sz w:val="24"/>
        </w:rPr>
        <w:t>Esber</w:t>
      </w:r>
      <w:proofErr w:type="spellEnd"/>
    </w:p>
    <w:p w14:paraId="1E5646A8" w14:textId="77777777" w:rsidR="00C92612" w:rsidRDefault="00F71B47">
      <w:pPr>
        <w:rPr>
          <w:rFonts w:ascii="Arial" w:eastAsia="Arial" w:hAnsi="Arial" w:cs="Arial"/>
          <w:sz w:val="24"/>
        </w:rPr>
      </w:pPr>
      <w:r>
        <w:rPr>
          <w:rFonts w:ascii="Arial" w:eastAsia="Arial" w:hAnsi="Arial" w:cs="Arial"/>
          <w:b/>
          <w:sz w:val="24"/>
        </w:rPr>
        <w:t>Role played</w:t>
      </w:r>
      <w:r>
        <w:rPr>
          <w:rFonts w:ascii="Arial" w:eastAsia="Arial" w:hAnsi="Arial" w:cs="Arial"/>
          <w:sz w:val="24"/>
        </w:rPr>
        <w:t>: Development Team</w:t>
      </w:r>
    </w:p>
    <w:p w14:paraId="6EE16EB9" w14:textId="77777777" w:rsidR="00C92612" w:rsidRDefault="00F71B47">
      <w:pPr>
        <w:rPr>
          <w:rFonts w:ascii="Arial" w:eastAsia="Arial" w:hAnsi="Arial" w:cs="Arial"/>
          <w:sz w:val="24"/>
        </w:rPr>
      </w:pPr>
      <w:r>
        <w:rPr>
          <w:rFonts w:ascii="Arial" w:eastAsia="Arial" w:hAnsi="Arial" w:cs="Arial"/>
          <w:b/>
          <w:sz w:val="24"/>
        </w:rPr>
        <w:t>Role duties and work performed this week</w:t>
      </w:r>
      <w:r>
        <w:rPr>
          <w:rFonts w:ascii="Arial" w:eastAsia="Arial" w:hAnsi="Arial" w:cs="Arial"/>
          <w:sz w:val="24"/>
        </w:rPr>
        <w:t xml:space="preserve">: </w:t>
      </w:r>
    </w:p>
    <w:p w14:paraId="5961AB49"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Created the team repository</w:t>
      </w:r>
    </w:p>
    <w:p w14:paraId="12F507EF"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Worked with cooper and David to create and commit the first set up of Unity to work with Unity</w:t>
      </w:r>
    </w:p>
    <w:p w14:paraId="5D3E0B54"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Created, moved and uploaded all the user stories currently on the group</w:t>
      </w:r>
      <w:r>
        <w:rPr>
          <w:rFonts w:ascii="Arial" w:eastAsia="Arial" w:hAnsi="Arial" w:cs="Arial"/>
          <w:sz w:val="24"/>
        </w:rPr>
        <w:t>s ZenHub Kanban</w:t>
      </w:r>
    </w:p>
    <w:p w14:paraId="30457580"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Created and populated the Use Case Model document</w:t>
      </w:r>
    </w:p>
    <w:p w14:paraId="73B97D1F" w14:textId="77777777" w:rsidR="00C92612" w:rsidRDefault="00F71B47">
      <w:pPr>
        <w:numPr>
          <w:ilvl w:val="0"/>
          <w:numId w:val="13"/>
        </w:numPr>
        <w:ind w:left="720" w:hanging="360"/>
        <w:rPr>
          <w:rFonts w:ascii="Arial" w:eastAsia="Arial" w:hAnsi="Arial" w:cs="Arial"/>
          <w:sz w:val="24"/>
        </w:rPr>
      </w:pPr>
      <w:r>
        <w:rPr>
          <w:rFonts w:ascii="Arial" w:eastAsia="Arial" w:hAnsi="Arial" w:cs="Arial"/>
          <w:sz w:val="24"/>
        </w:rPr>
        <w:t>Organized and lead the meeting to assign team members to user stories</w:t>
      </w:r>
    </w:p>
    <w:p w14:paraId="2E02155C" w14:textId="77777777" w:rsidR="00C92612" w:rsidRDefault="00F71B47">
      <w:pPr>
        <w:rPr>
          <w:rFonts w:ascii="Arial" w:eastAsia="Arial" w:hAnsi="Arial" w:cs="Arial"/>
          <w:b/>
          <w:sz w:val="24"/>
        </w:rPr>
      </w:pPr>
      <w:r>
        <w:rPr>
          <w:rFonts w:ascii="Arial" w:eastAsia="Arial" w:hAnsi="Arial" w:cs="Arial"/>
          <w:b/>
          <w:sz w:val="24"/>
        </w:rPr>
        <w:t>Issues encountered:</w:t>
      </w:r>
    </w:p>
    <w:p w14:paraId="20FA3115" w14:textId="77777777" w:rsidR="00C92612" w:rsidRDefault="00F71B47">
      <w:pPr>
        <w:numPr>
          <w:ilvl w:val="0"/>
          <w:numId w:val="14"/>
        </w:numPr>
        <w:ind w:left="720" w:hanging="360"/>
        <w:rPr>
          <w:rFonts w:ascii="Arial" w:eastAsia="Arial" w:hAnsi="Arial" w:cs="Arial"/>
          <w:sz w:val="24"/>
        </w:rPr>
      </w:pPr>
      <w:r>
        <w:rPr>
          <w:rFonts w:ascii="Arial" w:eastAsia="Arial" w:hAnsi="Arial" w:cs="Arial"/>
          <w:sz w:val="24"/>
        </w:rPr>
        <w:t>Unity .meta files getting changed, deciding whether to upload them or not</w:t>
      </w:r>
    </w:p>
    <w:p w14:paraId="3939B11F" w14:textId="77777777" w:rsidR="00C92612" w:rsidRDefault="00F71B47">
      <w:pPr>
        <w:rPr>
          <w:rFonts w:ascii="Arial" w:eastAsia="Arial" w:hAnsi="Arial" w:cs="Arial"/>
          <w:b/>
          <w:sz w:val="24"/>
        </w:rPr>
      </w:pPr>
      <w:r>
        <w:rPr>
          <w:rFonts w:ascii="Arial" w:eastAsia="Arial" w:hAnsi="Arial" w:cs="Arial"/>
          <w:b/>
          <w:sz w:val="24"/>
        </w:rPr>
        <w:t>Issues resolved:</w:t>
      </w:r>
    </w:p>
    <w:p w14:paraId="754CB877" w14:textId="77AA741C" w:rsidR="00C92612" w:rsidRDefault="00F71B47">
      <w:pPr>
        <w:numPr>
          <w:ilvl w:val="0"/>
          <w:numId w:val="15"/>
        </w:numPr>
        <w:ind w:left="720" w:hanging="360"/>
        <w:rPr>
          <w:rFonts w:ascii="Arial" w:eastAsia="Arial" w:hAnsi="Arial" w:cs="Arial"/>
          <w:sz w:val="24"/>
        </w:rPr>
      </w:pPr>
      <w:r>
        <w:rPr>
          <w:rFonts w:ascii="Arial" w:eastAsia="Arial" w:hAnsi="Arial" w:cs="Arial"/>
          <w:sz w:val="24"/>
        </w:rPr>
        <w:t xml:space="preserve">Will probably add section </w:t>
      </w:r>
      <w:r w:rsidR="001E5FB4">
        <w:rPr>
          <w:rFonts w:ascii="Arial" w:eastAsia="Arial" w:hAnsi="Arial" w:cs="Arial"/>
          <w:sz w:val="24"/>
        </w:rPr>
        <w:t xml:space="preserve">to. </w:t>
      </w:r>
      <w:proofErr w:type="spellStart"/>
      <w:r w:rsidR="001E5FB4">
        <w:rPr>
          <w:rFonts w:ascii="Arial" w:eastAsia="Arial" w:hAnsi="Arial" w:cs="Arial"/>
          <w:sz w:val="24"/>
        </w:rPr>
        <w:t>gitignore</w:t>
      </w:r>
      <w:proofErr w:type="spellEnd"/>
      <w:r>
        <w:rPr>
          <w:rFonts w:ascii="Arial" w:eastAsia="Arial" w:hAnsi="Arial" w:cs="Arial"/>
          <w:sz w:val="24"/>
        </w:rPr>
        <w:t xml:space="preserve"> file, but will report back next review to see if this has any non-desired consequences</w:t>
      </w:r>
    </w:p>
    <w:p w14:paraId="1B4DB501" w14:textId="77777777" w:rsidR="00C92612" w:rsidRDefault="00F71B47">
      <w:pPr>
        <w:rPr>
          <w:rFonts w:ascii="Arial" w:eastAsia="Arial" w:hAnsi="Arial" w:cs="Arial"/>
          <w:b/>
          <w:sz w:val="24"/>
        </w:rPr>
      </w:pPr>
      <w:r>
        <w:rPr>
          <w:rFonts w:ascii="Arial" w:eastAsia="Arial" w:hAnsi="Arial" w:cs="Arial"/>
          <w:b/>
          <w:sz w:val="24"/>
        </w:rPr>
        <w:t xml:space="preserve">Contribution Percentage: </w:t>
      </w:r>
    </w:p>
    <w:p w14:paraId="0F259FF0" w14:textId="77777777" w:rsidR="00C92612" w:rsidRDefault="00F71B47">
      <w:pPr>
        <w:rPr>
          <w:rFonts w:ascii="Arial" w:eastAsia="Arial" w:hAnsi="Arial" w:cs="Arial"/>
          <w:b/>
          <w:sz w:val="24"/>
        </w:rPr>
      </w:pPr>
      <w:r>
        <w:rPr>
          <w:rFonts w:ascii="Arial" w:eastAsia="Arial" w:hAnsi="Arial" w:cs="Arial"/>
          <w:b/>
          <w:sz w:val="24"/>
        </w:rPr>
        <w:tab/>
      </w:r>
      <w:r>
        <w:rPr>
          <w:rFonts w:ascii="Arial" w:eastAsia="Arial" w:hAnsi="Arial" w:cs="Arial"/>
          <w:sz w:val="24"/>
        </w:rPr>
        <w:t>16.667%</w:t>
      </w:r>
    </w:p>
    <w:p w14:paraId="317572FC" w14:textId="77777777" w:rsidR="00C92612" w:rsidRDefault="00C92612">
      <w:pPr>
        <w:rPr>
          <w:rFonts w:ascii="Arial" w:eastAsia="Arial" w:hAnsi="Arial" w:cs="Arial"/>
          <w:b/>
          <w:sz w:val="24"/>
        </w:rPr>
      </w:pPr>
    </w:p>
    <w:p w14:paraId="01C8FB40" w14:textId="77777777" w:rsidR="00C92612" w:rsidRDefault="00C92612">
      <w:pPr>
        <w:rPr>
          <w:rFonts w:ascii="Arial" w:eastAsia="Arial" w:hAnsi="Arial" w:cs="Arial"/>
          <w:b/>
          <w:sz w:val="24"/>
        </w:rPr>
      </w:pPr>
    </w:p>
    <w:p w14:paraId="165B8797" w14:textId="77777777" w:rsidR="00C92612" w:rsidRDefault="00C92612">
      <w:pPr>
        <w:rPr>
          <w:rFonts w:ascii="Arial" w:eastAsia="Arial" w:hAnsi="Arial" w:cs="Arial"/>
          <w:b/>
          <w:sz w:val="24"/>
        </w:rPr>
      </w:pPr>
    </w:p>
    <w:p w14:paraId="506D6E52" w14:textId="77777777" w:rsidR="00C92612" w:rsidRDefault="00C92612">
      <w:pPr>
        <w:rPr>
          <w:rFonts w:ascii="Arial" w:eastAsia="Arial" w:hAnsi="Arial" w:cs="Arial"/>
          <w:b/>
          <w:sz w:val="24"/>
        </w:rPr>
      </w:pPr>
    </w:p>
    <w:p w14:paraId="112E0EB1" w14:textId="77777777" w:rsidR="00C92612" w:rsidRDefault="00C92612">
      <w:pPr>
        <w:rPr>
          <w:rFonts w:ascii="Arial" w:eastAsia="Arial" w:hAnsi="Arial" w:cs="Arial"/>
          <w:b/>
          <w:sz w:val="24"/>
        </w:rPr>
      </w:pPr>
    </w:p>
    <w:p w14:paraId="2EF65A0B" w14:textId="77777777" w:rsidR="00C92612" w:rsidRDefault="00C92612">
      <w:pPr>
        <w:rPr>
          <w:rFonts w:ascii="Arial" w:eastAsia="Arial" w:hAnsi="Arial" w:cs="Arial"/>
          <w:b/>
          <w:sz w:val="24"/>
        </w:rPr>
      </w:pPr>
    </w:p>
    <w:p w14:paraId="3BE9253F" w14:textId="77777777" w:rsidR="00C92612" w:rsidRDefault="00C92612">
      <w:pPr>
        <w:rPr>
          <w:rFonts w:ascii="Arial" w:eastAsia="Arial" w:hAnsi="Arial" w:cs="Arial"/>
          <w:b/>
          <w:sz w:val="24"/>
        </w:rPr>
      </w:pPr>
    </w:p>
    <w:p w14:paraId="7A46C623" w14:textId="77777777" w:rsidR="00C92612" w:rsidRDefault="00C92612">
      <w:pPr>
        <w:rPr>
          <w:rFonts w:ascii="Arial" w:eastAsia="Arial" w:hAnsi="Arial" w:cs="Arial"/>
          <w:b/>
          <w:sz w:val="24"/>
        </w:rPr>
      </w:pPr>
    </w:p>
    <w:p w14:paraId="082C2E45" w14:textId="77777777" w:rsidR="00C92612" w:rsidRDefault="00C92612">
      <w:pPr>
        <w:rPr>
          <w:rFonts w:ascii="Arial" w:eastAsia="Arial" w:hAnsi="Arial" w:cs="Arial"/>
          <w:b/>
          <w:sz w:val="24"/>
        </w:rPr>
      </w:pPr>
    </w:p>
    <w:p w14:paraId="21F7C2CB" w14:textId="77777777" w:rsidR="00C92612" w:rsidRDefault="00C92612">
      <w:pPr>
        <w:rPr>
          <w:rFonts w:ascii="Arial" w:eastAsia="Arial" w:hAnsi="Arial" w:cs="Arial"/>
          <w:b/>
          <w:sz w:val="24"/>
        </w:rPr>
      </w:pPr>
    </w:p>
    <w:p w14:paraId="38F8A24A" w14:textId="77777777" w:rsidR="00C92612" w:rsidRDefault="00C92612">
      <w:pPr>
        <w:rPr>
          <w:rFonts w:ascii="Arial" w:eastAsia="Arial" w:hAnsi="Arial" w:cs="Arial"/>
          <w:b/>
          <w:sz w:val="24"/>
        </w:rPr>
      </w:pPr>
    </w:p>
    <w:p w14:paraId="3576C1BB" w14:textId="77777777" w:rsidR="00C92612" w:rsidRDefault="00F71B47">
      <w:pPr>
        <w:rPr>
          <w:rFonts w:ascii="Arial" w:eastAsia="Arial" w:hAnsi="Arial" w:cs="Arial"/>
          <w:sz w:val="24"/>
        </w:rPr>
      </w:pPr>
      <w:r>
        <w:rPr>
          <w:rFonts w:ascii="Arial" w:eastAsia="Arial" w:hAnsi="Arial" w:cs="Arial"/>
          <w:b/>
          <w:sz w:val="24"/>
        </w:rPr>
        <w:t>Up to one page: Weaknesses and Strengths of the student from peers’ point of view. Reports on the improvements and compare to the previous sprint and the plan for the next sprint’s improvement</w:t>
      </w:r>
      <w:r>
        <w:rPr>
          <w:rFonts w:ascii="Arial" w:eastAsia="Arial" w:hAnsi="Arial" w:cs="Arial"/>
          <w:sz w:val="24"/>
        </w:rPr>
        <w:t>.</w:t>
      </w:r>
    </w:p>
    <w:p w14:paraId="27F2FC66" w14:textId="77777777" w:rsidR="00C92612" w:rsidRDefault="00C92612">
      <w:pPr>
        <w:rPr>
          <w:rFonts w:ascii="Arial" w:eastAsia="Arial" w:hAnsi="Arial" w:cs="Arial"/>
          <w:sz w:val="24"/>
        </w:rPr>
      </w:pPr>
    </w:p>
    <w:p w14:paraId="2FC9AA40" w14:textId="77777777" w:rsidR="00C92612" w:rsidRDefault="00F71B47">
      <w:pPr>
        <w:rPr>
          <w:rFonts w:ascii="Arial" w:eastAsia="Arial" w:hAnsi="Arial" w:cs="Arial"/>
          <w:sz w:val="24"/>
        </w:rPr>
      </w:pPr>
      <w:r>
        <w:rPr>
          <w:rFonts w:ascii="Arial" w:eastAsia="Arial" w:hAnsi="Arial" w:cs="Arial"/>
          <w:sz w:val="24"/>
        </w:rPr>
        <w:tab/>
        <w:t>David is a little weak with Unity, but he does a dec</w:t>
      </w:r>
      <w:r>
        <w:rPr>
          <w:rFonts w:ascii="Arial" w:eastAsia="Arial" w:hAnsi="Arial" w:cs="Arial"/>
          <w:sz w:val="24"/>
        </w:rPr>
        <w:t>ent job with documentation. He is improving with his coding with C# as well as working with the Unity game engine. He seems to like to take charge but should work on giving other group members time to complete something. For the next sprint he will be a pa</w:t>
      </w:r>
      <w:r>
        <w:rPr>
          <w:rFonts w:ascii="Arial" w:eastAsia="Arial" w:hAnsi="Arial" w:cs="Arial"/>
          <w:sz w:val="24"/>
        </w:rPr>
        <w:t>rt of the development team and learn to follow the guidance of others. Since this is the first sprint, there is nothing to compare.</w:t>
      </w:r>
    </w:p>
    <w:p w14:paraId="669520E1" w14:textId="77777777" w:rsidR="00C92612" w:rsidRDefault="00F71B47">
      <w:pPr>
        <w:ind w:firstLine="720"/>
        <w:rPr>
          <w:rFonts w:ascii="Arial" w:eastAsia="Arial" w:hAnsi="Arial" w:cs="Arial"/>
          <w:sz w:val="24"/>
        </w:rPr>
      </w:pPr>
      <w:r>
        <w:rPr>
          <w:rFonts w:ascii="Arial" w:eastAsia="Arial" w:hAnsi="Arial" w:cs="Arial"/>
          <w:sz w:val="24"/>
        </w:rPr>
        <w:t>Cooper’s strengths are that he tries to be very involved and is a great help when it comes to giving input on another member</w:t>
      </w:r>
      <w:r>
        <w:rPr>
          <w:rFonts w:ascii="Arial" w:eastAsia="Arial" w:hAnsi="Arial" w:cs="Arial"/>
          <w:sz w:val="24"/>
        </w:rPr>
        <w:t>’s work if they ask for it. He is very experienced with Unity which has been very helpful in setting up the project environment. As for improvement, he might need to share his knowledge of Unity a bit more in order to help other group members get a start o</w:t>
      </w:r>
      <w:r>
        <w:rPr>
          <w:rFonts w:ascii="Arial" w:eastAsia="Arial" w:hAnsi="Arial" w:cs="Arial"/>
          <w:sz w:val="24"/>
        </w:rPr>
        <w:t xml:space="preserve">n their user stories. He could also get to know </w:t>
      </w:r>
      <w:proofErr w:type="spellStart"/>
      <w:r>
        <w:rPr>
          <w:rFonts w:ascii="Arial" w:eastAsia="Arial" w:hAnsi="Arial" w:cs="Arial"/>
          <w:sz w:val="24"/>
        </w:rPr>
        <w:t>Github</w:t>
      </w:r>
      <w:proofErr w:type="spellEnd"/>
      <w:r>
        <w:rPr>
          <w:rFonts w:ascii="Arial" w:eastAsia="Arial" w:hAnsi="Arial" w:cs="Arial"/>
          <w:sz w:val="24"/>
        </w:rPr>
        <w:t xml:space="preserve"> a bit more since he has trouble with understanding how some of the features function.</w:t>
      </w:r>
    </w:p>
    <w:p w14:paraId="021B4A75" w14:textId="77777777" w:rsidR="00C92612" w:rsidRDefault="00F71B47">
      <w:pPr>
        <w:ind w:firstLine="720"/>
        <w:rPr>
          <w:rFonts w:ascii="Arial" w:eastAsia="Arial" w:hAnsi="Arial" w:cs="Arial"/>
          <w:sz w:val="24"/>
        </w:rPr>
      </w:pPr>
      <w:r>
        <w:rPr>
          <w:rFonts w:ascii="Arial" w:eastAsia="Arial" w:hAnsi="Arial" w:cs="Arial"/>
          <w:sz w:val="24"/>
        </w:rPr>
        <w:t>Michael Rumohr’s strengths are getting work done early so that we can all collaborate on it well before the due dat</w:t>
      </w:r>
      <w:r>
        <w:rPr>
          <w:rFonts w:ascii="Arial" w:eastAsia="Arial" w:hAnsi="Arial" w:cs="Arial"/>
          <w:sz w:val="24"/>
        </w:rPr>
        <w:t>e. He is very experienced with documentation which is extremely helpful for this class as it is very document heavy. For the next sprint he will continue to work on the environment regarding level design. For improvements, he can do some self-study with th</w:t>
      </w:r>
      <w:r>
        <w:rPr>
          <w:rFonts w:ascii="Arial" w:eastAsia="Arial" w:hAnsi="Arial" w:cs="Arial"/>
          <w:sz w:val="24"/>
        </w:rPr>
        <w:t>e Unity game engine as well as get more comfortable with coding in C#. Since this is the first sprint, there is nothing to compare.</w:t>
      </w:r>
    </w:p>
    <w:p w14:paraId="6C042180" w14:textId="77777777" w:rsidR="00C92612" w:rsidRDefault="00F71B47">
      <w:pPr>
        <w:rPr>
          <w:rFonts w:ascii="Arial" w:eastAsia="Arial" w:hAnsi="Arial" w:cs="Arial"/>
          <w:b/>
          <w:sz w:val="24"/>
        </w:rPr>
      </w:pPr>
      <w:r>
        <w:rPr>
          <w:rFonts w:ascii="Arial" w:eastAsia="Arial" w:hAnsi="Arial" w:cs="Arial"/>
          <w:sz w:val="24"/>
        </w:rPr>
        <w:tab/>
        <w:t xml:space="preserve">Kevin's strengths are that he is really good at thinking of game ideas. He has very unique and creative designs which have </w:t>
      </w:r>
      <w:r>
        <w:rPr>
          <w:rFonts w:ascii="Arial" w:eastAsia="Arial" w:hAnsi="Arial" w:cs="Arial"/>
          <w:sz w:val="24"/>
        </w:rPr>
        <w:t>become user stories and shaped the entire design of the project so far. He will do any task that is assigned to him, he even took on the "Shooting" User Story which is one of the harder stories. As for improvements he could try to be a little more involved</w:t>
      </w:r>
      <w:r>
        <w:rPr>
          <w:rFonts w:ascii="Arial" w:eastAsia="Arial" w:hAnsi="Arial" w:cs="Arial"/>
          <w:sz w:val="24"/>
        </w:rPr>
        <w:t xml:space="preserve"> in group discussions and decisions. He should try and take initiative on some group tasks, and not just let other people assign him things so that he doesn't get assigned things he doesn't feel comfortable doing.</w:t>
      </w:r>
    </w:p>
    <w:p w14:paraId="758611C7" w14:textId="77777777" w:rsidR="00C92612" w:rsidRDefault="00C92612">
      <w:pPr>
        <w:ind w:firstLine="720"/>
        <w:rPr>
          <w:rFonts w:ascii="Arial" w:eastAsia="Arial" w:hAnsi="Arial" w:cs="Arial"/>
          <w:sz w:val="24"/>
        </w:rPr>
      </w:pPr>
    </w:p>
    <w:sectPr w:rsidR="00C926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D1A2E"/>
    <w:multiLevelType w:val="multilevel"/>
    <w:tmpl w:val="2D8000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4E63B8"/>
    <w:multiLevelType w:val="multilevel"/>
    <w:tmpl w:val="8DFC63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4A0B3A"/>
    <w:multiLevelType w:val="multilevel"/>
    <w:tmpl w:val="B0C869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8B3134"/>
    <w:multiLevelType w:val="multilevel"/>
    <w:tmpl w:val="AF4C79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1A80AE6"/>
    <w:multiLevelType w:val="multilevel"/>
    <w:tmpl w:val="966C53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03643C"/>
    <w:multiLevelType w:val="multilevel"/>
    <w:tmpl w:val="53CE9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1623AC4"/>
    <w:multiLevelType w:val="multilevel"/>
    <w:tmpl w:val="816C91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2187A04"/>
    <w:multiLevelType w:val="multilevel"/>
    <w:tmpl w:val="75E8E1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82B4F13"/>
    <w:multiLevelType w:val="multilevel"/>
    <w:tmpl w:val="BD8C5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03B78D5"/>
    <w:multiLevelType w:val="multilevel"/>
    <w:tmpl w:val="8B3ABC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0EA2A13"/>
    <w:multiLevelType w:val="multilevel"/>
    <w:tmpl w:val="87DEF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8C34C1C"/>
    <w:multiLevelType w:val="multilevel"/>
    <w:tmpl w:val="390600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3F37E6D"/>
    <w:multiLevelType w:val="multilevel"/>
    <w:tmpl w:val="BFC6C1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86B05D3"/>
    <w:multiLevelType w:val="multilevel"/>
    <w:tmpl w:val="4E8CBE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EC0EC7"/>
    <w:multiLevelType w:val="multilevel"/>
    <w:tmpl w:val="297829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DFE5AA7"/>
    <w:multiLevelType w:val="hybridMultilevel"/>
    <w:tmpl w:val="E7DC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6"/>
  </w:num>
  <w:num w:numId="4">
    <w:abstractNumId w:val="5"/>
  </w:num>
  <w:num w:numId="5">
    <w:abstractNumId w:val="4"/>
  </w:num>
  <w:num w:numId="6">
    <w:abstractNumId w:val="11"/>
  </w:num>
  <w:num w:numId="7">
    <w:abstractNumId w:val="3"/>
  </w:num>
  <w:num w:numId="8">
    <w:abstractNumId w:val="10"/>
  </w:num>
  <w:num w:numId="9">
    <w:abstractNumId w:val="7"/>
  </w:num>
  <w:num w:numId="10">
    <w:abstractNumId w:val="9"/>
  </w:num>
  <w:num w:numId="11">
    <w:abstractNumId w:val="13"/>
  </w:num>
  <w:num w:numId="12">
    <w:abstractNumId w:val="12"/>
  </w:num>
  <w:num w:numId="13">
    <w:abstractNumId w:val="2"/>
  </w:num>
  <w:num w:numId="14">
    <w:abstractNumId w:val="1"/>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92612"/>
    <w:rsid w:val="001E5FB4"/>
    <w:rsid w:val="00790BE5"/>
    <w:rsid w:val="00822A1E"/>
    <w:rsid w:val="00A666F9"/>
    <w:rsid w:val="00C92612"/>
    <w:rsid w:val="00F71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1B68"/>
  <w15:docId w15:val="{9EB5FCBE-FB75-4DD8-88A4-98727850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Sincyr</cp:lastModifiedBy>
  <cp:revision>6</cp:revision>
  <dcterms:created xsi:type="dcterms:W3CDTF">2020-02-25T18:48:00Z</dcterms:created>
  <dcterms:modified xsi:type="dcterms:W3CDTF">2020-02-25T20:24:00Z</dcterms:modified>
</cp:coreProperties>
</file>